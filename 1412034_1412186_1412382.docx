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C9" w:rsidRPr="00BA4A43" w:rsidRDefault="000A29C9" w:rsidP="000A29C9">
      <w:pPr>
        <w:rPr>
          <w:rFonts w:ascii="Arial" w:hAnsi="Arial" w:cs="Arial"/>
          <w:b/>
        </w:rPr>
      </w:pPr>
      <w:proofErr w:type="spellStart"/>
      <w:r w:rsidRPr="00BA4A43">
        <w:rPr>
          <w:rFonts w:ascii="Arial" w:hAnsi="Arial" w:cs="Arial"/>
          <w:b/>
        </w:rPr>
        <w:t>Bùi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Quốc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Bảo</w:t>
      </w:r>
      <w:proofErr w:type="spellEnd"/>
      <w:r w:rsidRPr="00BA4A43">
        <w:rPr>
          <w:rFonts w:ascii="Arial" w:hAnsi="Arial" w:cs="Arial"/>
          <w:b/>
        </w:rPr>
        <w:t xml:space="preserve"> (1412034)</w:t>
      </w:r>
    </w:p>
    <w:p w:rsidR="000A29C9" w:rsidRPr="00BA4A43" w:rsidRDefault="000A29C9" w:rsidP="000A29C9">
      <w:pPr>
        <w:rPr>
          <w:rFonts w:ascii="Arial" w:hAnsi="Arial" w:cs="Arial"/>
          <w:b/>
        </w:rPr>
      </w:pPr>
      <w:proofErr w:type="spellStart"/>
      <w:r w:rsidRPr="00BA4A43">
        <w:rPr>
          <w:rFonts w:ascii="Arial" w:hAnsi="Arial" w:cs="Arial"/>
          <w:b/>
        </w:rPr>
        <w:t>Hà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Gia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Phát</w:t>
      </w:r>
      <w:proofErr w:type="spellEnd"/>
      <w:r w:rsidRPr="00BA4A43">
        <w:rPr>
          <w:rFonts w:ascii="Arial" w:hAnsi="Arial" w:cs="Arial"/>
          <w:b/>
        </w:rPr>
        <w:t xml:space="preserve"> (1412382)</w:t>
      </w:r>
    </w:p>
    <w:p w:rsidR="000A29C9" w:rsidRPr="00BA4A43" w:rsidRDefault="000A29C9" w:rsidP="000A29C9">
      <w:pPr>
        <w:rPr>
          <w:rFonts w:ascii="Arial" w:hAnsi="Arial" w:cs="Arial"/>
          <w:b/>
          <w:color w:val="4B4F56"/>
          <w:sz w:val="18"/>
          <w:szCs w:val="18"/>
          <w:shd w:val="clear" w:color="auto" w:fill="F1F0F0"/>
        </w:rPr>
      </w:pPr>
      <w:proofErr w:type="spellStart"/>
      <w:r w:rsidRPr="00BA4A43">
        <w:rPr>
          <w:rFonts w:ascii="Arial" w:hAnsi="Arial" w:cs="Arial"/>
          <w:b/>
        </w:rPr>
        <w:t>Vũ</w:t>
      </w:r>
      <w:proofErr w:type="spellEnd"/>
      <w:r w:rsidRPr="00BA4A43">
        <w:rPr>
          <w:rFonts w:ascii="Arial" w:hAnsi="Arial" w:cs="Arial"/>
          <w:b/>
        </w:rPr>
        <w:t xml:space="preserve"> </w:t>
      </w:r>
      <w:proofErr w:type="spellStart"/>
      <w:r w:rsidRPr="00BA4A43">
        <w:rPr>
          <w:rFonts w:ascii="Arial" w:hAnsi="Arial" w:cs="Arial"/>
          <w:b/>
        </w:rPr>
        <w:t>Ngọc</w:t>
      </w:r>
      <w:proofErr w:type="spellEnd"/>
      <w:r w:rsidRPr="00BA4A43">
        <w:rPr>
          <w:rFonts w:ascii="Arial" w:hAnsi="Arial" w:cs="Arial"/>
          <w:b/>
        </w:rPr>
        <w:t xml:space="preserve"> Minh </w:t>
      </w:r>
      <w:proofErr w:type="spellStart"/>
      <w:r w:rsidRPr="00BA4A43">
        <w:rPr>
          <w:rFonts w:ascii="Arial" w:hAnsi="Arial" w:cs="Arial"/>
          <w:b/>
        </w:rPr>
        <w:t>Hoàng</w:t>
      </w:r>
      <w:proofErr w:type="spellEnd"/>
      <w:r w:rsidRPr="00BA4A43">
        <w:rPr>
          <w:rFonts w:ascii="Arial" w:hAnsi="Arial" w:cs="Arial"/>
          <w:b/>
        </w:rPr>
        <w:t xml:space="preserve"> (1412186)</w:t>
      </w:r>
    </w:p>
    <w:p w:rsidR="000A29C9" w:rsidRPr="00BA4A43" w:rsidRDefault="000A29C9" w:rsidP="004E1AED">
      <w:pPr>
        <w:pStyle w:val="Title"/>
        <w:rPr>
          <w:rFonts w:ascii="Arial" w:hAnsi="Arial" w:cs="Arial"/>
        </w:rPr>
      </w:pPr>
    </w:p>
    <w:p w:rsidR="004E1AED" w:rsidRPr="00BA4A43" w:rsidRDefault="000A29C9" w:rsidP="000A29C9">
      <w:pPr>
        <w:pStyle w:val="Title"/>
        <w:jc w:val="center"/>
        <w:rPr>
          <w:rFonts w:ascii="Arial" w:hAnsi="Arial" w:cs="Arial"/>
        </w:rPr>
      </w:pPr>
      <w:r w:rsidRPr="00BA4A43">
        <w:rPr>
          <w:rFonts w:ascii="Arial" w:hAnsi="Arial" w:cs="Arial"/>
        </w:rPr>
        <w:t>report lab04</w:t>
      </w:r>
    </w:p>
    <w:p w:rsidR="00194DF6" w:rsidRPr="00BA4A43" w:rsidRDefault="000A29C9">
      <w:pPr>
        <w:pStyle w:val="Heading1"/>
        <w:rPr>
          <w:rFonts w:ascii="Arial" w:hAnsi="Arial" w:cs="Arial"/>
        </w:rPr>
      </w:pPr>
      <w:r w:rsidRPr="00BA4A43">
        <w:rPr>
          <w:rFonts w:ascii="Arial" w:hAnsi="Arial" w:cs="Arial"/>
        </w:rPr>
        <w:t>1.2: BÁO CÁO KẾT QUẢ THỰC NGHIỆM THAM SỐ K VÀ RANDOM SEED</w:t>
      </w:r>
    </w:p>
    <w:p w:rsidR="000A29C9" w:rsidRPr="00BA4A43" w:rsidRDefault="000A29C9" w:rsidP="000A29C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6"/>
        <w:gridCol w:w="1335"/>
        <w:gridCol w:w="1335"/>
        <w:gridCol w:w="1335"/>
        <w:gridCol w:w="1335"/>
      </w:tblGrid>
      <w:tr w:rsidR="000A29C9" w:rsidRPr="00BA4A43" w:rsidTr="000A29C9">
        <w:tc>
          <w:tcPr>
            <w:tcW w:w="1337" w:type="dxa"/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78" w:type="dxa"/>
            <w:gridSpan w:val="5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Random seed</w:t>
            </w:r>
          </w:p>
        </w:tc>
        <w:tc>
          <w:tcPr>
            <w:tcW w:w="1335" w:type="dxa"/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</w:p>
        </w:tc>
      </w:tr>
      <w:tr w:rsidR="000A29C9" w:rsidRPr="00BA4A43" w:rsidTr="000A29C9">
        <w:tc>
          <w:tcPr>
            <w:tcW w:w="1337" w:type="dxa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k</w:t>
            </w:r>
          </w:p>
        </w:tc>
        <w:tc>
          <w:tcPr>
            <w:tcW w:w="1337" w:type="dxa"/>
            <w:tcBorders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10</w:t>
            </w:r>
          </w:p>
        </w:tc>
        <w:tc>
          <w:tcPr>
            <w:tcW w:w="1336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  <w:right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40</w:t>
            </w:r>
          </w:p>
        </w:tc>
        <w:tc>
          <w:tcPr>
            <w:tcW w:w="1335" w:type="dxa"/>
            <w:tcBorders>
              <w:left w:val="nil"/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50</w:t>
            </w:r>
          </w:p>
        </w:tc>
        <w:tc>
          <w:tcPr>
            <w:tcW w:w="1335" w:type="dxa"/>
            <w:tcBorders>
              <w:bottom w:val="single" w:sz="4" w:space="0" w:color="2C2C2C" w:themeColor="text1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best</w:t>
            </w:r>
          </w:p>
        </w:tc>
      </w:tr>
      <w:tr w:rsidR="000A29C9" w:rsidRPr="00BA4A43" w:rsidTr="000A29C9">
        <w:tc>
          <w:tcPr>
            <w:tcW w:w="1337" w:type="dxa"/>
            <w:tcBorders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2</w:t>
            </w:r>
          </w:p>
        </w:tc>
        <w:tc>
          <w:tcPr>
            <w:tcW w:w="1337" w:type="dxa"/>
            <w:tcBorders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327.57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327.57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485.54</w:t>
            </w:r>
          </w:p>
        </w:tc>
        <w:tc>
          <w:tcPr>
            <w:tcW w:w="1335" w:type="dxa"/>
            <w:tcBorders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313.13</w:t>
            </w:r>
          </w:p>
        </w:tc>
        <w:tc>
          <w:tcPr>
            <w:tcW w:w="1335" w:type="dxa"/>
            <w:tcBorders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313.13</w:t>
            </w:r>
          </w:p>
        </w:tc>
        <w:tc>
          <w:tcPr>
            <w:tcW w:w="1335" w:type="dxa"/>
            <w:tcBorders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313.13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3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305.03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206.50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261.78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296.73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206.50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206.50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4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192.90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171.96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245.70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188.89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188.89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171.96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  <w:bottom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5</w:t>
            </w:r>
          </w:p>
        </w:tc>
        <w:tc>
          <w:tcPr>
            <w:tcW w:w="1337" w:type="dxa"/>
            <w:tcBorders>
              <w:top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169.31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161.05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137.75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155.36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171.82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137.75</w:t>
            </w:r>
          </w:p>
        </w:tc>
      </w:tr>
      <w:tr w:rsidR="000A29C9" w:rsidRPr="00BA4A43" w:rsidTr="000A29C9">
        <w:tc>
          <w:tcPr>
            <w:tcW w:w="1337" w:type="dxa"/>
            <w:tcBorders>
              <w:top w:val="nil"/>
            </w:tcBorders>
          </w:tcPr>
          <w:p w:rsidR="000A29C9" w:rsidRPr="00BA4A43" w:rsidRDefault="000A29C9" w:rsidP="000A29C9">
            <w:pPr>
              <w:jc w:val="center"/>
              <w:rPr>
                <w:rFonts w:ascii="Arial" w:hAnsi="Arial" w:cs="Arial"/>
              </w:rPr>
            </w:pPr>
            <w:r w:rsidRPr="00BA4A43">
              <w:rPr>
                <w:rFonts w:ascii="Arial" w:hAnsi="Arial" w:cs="Arial"/>
              </w:rPr>
              <w:t>6</w:t>
            </w:r>
          </w:p>
        </w:tc>
        <w:tc>
          <w:tcPr>
            <w:tcW w:w="1337" w:type="dxa"/>
            <w:tcBorders>
              <w:top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124.83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114.75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106.87</w:t>
            </w:r>
          </w:p>
        </w:tc>
        <w:tc>
          <w:tcPr>
            <w:tcW w:w="1335" w:type="dxa"/>
            <w:tcBorders>
              <w:top w:val="nil"/>
              <w:left w:val="nil"/>
              <w:righ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101.42</w:t>
            </w:r>
          </w:p>
        </w:tc>
        <w:tc>
          <w:tcPr>
            <w:tcW w:w="1335" w:type="dxa"/>
            <w:tcBorders>
              <w:top w:val="nil"/>
              <w:left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 w:rsidRPr="00945CB9">
              <w:rPr>
                <w:rFonts w:ascii="Arial" w:hAnsi="Arial" w:cs="Arial"/>
              </w:rPr>
              <w:t>144.93</w:t>
            </w:r>
          </w:p>
        </w:tc>
        <w:tc>
          <w:tcPr>
            <w:tcW w:w="1335" w:type="dxa"/>
            <w:tcBorders>
              <w:top w:val="nil"/>
            </w:tcBorders>
          </w:tcPr>
          <w:p w:rsidR="000A29C9" w:rsidRPr="00BA4A43" w:rsidRDefault="00945CB9" w:rsidP="000A2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101.42</w:t>
            </w:r>
          </w:p>
        </w:tc>
      </w:tr>
    </w:tbl>
    <w:p w:rsidR="004E1AED" w:rsidRPr="00BA4A43" w:rsidRDefault="004E1AED" w:rsidP="000A29C9">
      <w:pPr>
        <w:rPr>
          <w:rFonts w:ascii="Arial" w:hAnsi="Arial" w:cs="Arial"/>
        </w:rPr>
      </w:pPr>
    </w:p>
    <w:p w:rsidR="000A29C9" w:rsidRDefault="00D27B15" w:rsidP="004E1AED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BA4A43">
        <w:rPr>
          <w:rFonts w:ascii="Arial" w:hAnsi="Arial" w:cs="Arial"/>
        </w:rPr>
        <w:t xml:space="preserve">Qua </w:t>
      </w:r>
      <w:proofErr w:type="spellStart"/>
      <w:r w:rsidRPr="00BA4A43">
        <w:rPr>
          <w:rFonts w:ascii="Arial" w:hAnsi="Arial" w:cs="Arial"/>
        </w:rPr>
        <w:t>bảng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thống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kê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trên</w:t>
      </w:r>
      <w:proofErr w:type="spellEnd"/>
      <w:r w:rsidRPr="00BA4A43">
        <w:rPr>
          <w:rFonts w:ascii="Arial" w:hAnsi="Arial" w:cs="Arial"/>
        </w:rPr>
        <w:t xml:space="preserve"> ta </w:t>
      </w:r>
      <w:proofErr w:type="spellStart"/>
      <w:r w:rsidRPr="00BA4A43">
        <w:rPr>
          <w:rFonts w:ascii="Arial" w:hAnsi="Arial" w:cs="Arial"/>
        </w:rPr>
        <w:t>có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thể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thấy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được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Pr="00BA4A43">
        <w:rPr>
          <w:rFonts w:ascii="Arial" w:hAnsi="Arial" w:cs="Arial"/>
        </w:rPr>
        <w:t>rằng</w:t>
      </w:r>
      <w:proofErr w:type="spellEnd"/>
      <w:r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số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lượng</w:t>
      </w:r>
      <w:proofErr w:type="spellEnd"/>
      <w:r w:rsidR="00BA4A43" w:rsidRPr="00BA4A43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cụm</w:t>
      </w:r>
      <w:proofErr w:type="spellEnd"/>
      <w:r w:rsidR="00692D82">
        <w:rPr>
          <w:rFonts w:ascii="Arial" w:hAnsi="Arial" w:cs="Arial"/>
        </w:rPr>
        <w:t xml:space="preserve"> </w:t>
      </w:r>
      <w:proofErr w:type="spellStart"/>
      <w:r w:rsidR="00692D82">
        <w:rPr>
          <w:rFonts w:ascii="Arial" w:hAnsi="Arial" w:cs="Arial"/>
        </w:rPr>
        <w:t>tốt</w:t>
      </w:r>
      <w:proofErr w:type="spellEnd"/>
      <w:r w:rsidR="00692D82">
        <w:rPr>
          <w:rFonts w:ascii="Arial" w:hAnsi="Arial" w:cs="Arial"/>
        </w:rPr>
        <w:t xml:space="preserve"> </w:t>
      </w:r>
      <w:proofErr w:type="spellStart"/>
      <w:r w:rsidR="00692D82">
        <w:rPr>
          <w:rFonts w:ascii="Arial" w:hAnsi="Arial" w:cs="Arial"/>
        </w:rPr>
        <w:t>nhất</w:t>
      </w:r>
      <w:proofErr w:type="spellEnd"/>
      <w:r w:rsidR="00BA4A43" w:rsidRPr="00BA4A43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692D82">
        <w:rPr>
          <w:rFonts w:ascii="Arial" w:hAnsi="Arial" w:cs="Arial"/>
        </w:rPr>
        <w:t xml:space="preserve"> </w:t>
      </w:r>
      <w:proofErr w:type="spellStart"/>
      <w:r w:rsidR="00BA4A43" w:rsidRPr="00BA4A43">
        <w:rPr>
          <w:rFonts w:ascii="Arial" w:hAnsi="Arial" w:cs="Arial"/>
        </w:rPr>
        <w:t>bằng</w:t>
      </w:r>
      <w:proofErr w:type="spellEnd"/>
      <w:r w:rsidR="00BA4A43" w:rsidRPr="00BA4A43">
        <w:rPr>
          <w:rFonts w:ascii="Arial" w:hAnsi="Arial" w:cs="Arial"/>
        </w:rPr>
        <w:t xml:space="preserve"> 6</w:t>
      </w:r>
    </w:p>
    <w:p w:rsidR="00D2412A" w:rsidRPr="00D2412A" w:rsidRDefault="00D2412A" w:rsidP="00D2412A">
      <w:pPr>
        <w:pStyle w:val="ListParagraph"/>
        <w:rPr>
          <w:rFonts w:ascii="Arial" w:hAnsi="Arial" w:cs="Arial"/>
        </w:rPr>
      </w:pPr>
    </w:p>
    <w:p w:rsidR="000A29C9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1.3</w:t>
      </w:r>
      <w:r w:rsidR="000A29C9" w:rsidRPr="00BA4A43">
        <w:rPr>
          <w:rFonts w:ascii="Arial" w:hAnsi="Arial" w:cs="Arial"/>
        </w:rPr>
        <w:t xml:space="preserve">: BÁO CÁO KẾT QUẢ THỰC NGHIỆM </w:t>
      </w:r>
      <w:r>
        <w:rPr>
          <w:rFonts w:ascii="Arial" w:hAnsi="Arial" w:cs="Arial"/>
        </w:rPr>
        <w:t>độ đo khoảng cách</w:t>
      </w:r>
    </w:p>
    <w:p w:rsidR="0009530A" w:rsidRPr="0009530A" w:rsidRDefault="0009530A" w:rsidP="0009530A">
      <w:pPr>
        <w:pStyle w:val="ListParagraph"/>
        <w:numPr>
          <w:ilvl w:val="0"/>
          <w:numId w:val="19"/>
        </w:numPr>
        <w:rPr>
          <w:b/>
        </w:rPr>
      </w:pPr>
      <w:proofErr w:type="spellStart"/>
      <w:r w:rsidRPr="0009530A">
        <w:rPr>
          <w:b/>
        </w:rPr>
        <w:t>Sử</w:t>
      </w:r>
      <w:proofErr w:type="spellEnd"/>
      <w:r w:rsidRPr="0009530A">
        <w:rPr>
          <w:b/>
        </w:rPr>
        <w:t xml:space="preserve"> </w:t>
      </w:r>
      <w:proofErr w:type="spellStart"/>
      <w:r w:rsidRPr="0009530A">
        <w:rPr>
          <w:b/>
        </w:rPr>
        <w:t>dụng</w:t>
      </w:r>
      <w:proofErr w:type="spellEnd"/>
      <w:r w:rsidRPr="0009530A">
        <w:rPr>
          <w:b/>
        </w:rPr>
        <w:t xml:space="preserve"> </w:t>
      </w:r>
      <w:proofErr w:type="spellStart"/>
      <w:r w:rsidRPr="0009530A">
        <w:rPr>
          <w:b/>
        </w:rPr>
        <w:t>khoảng</w:t>
      </w:r>
      <w:proofErr w:type="spellEnd"/>
      <w:r w:rsidRPr="0009530A">
        <w:rPr>
          <w:b/>
        </w:rPr>
        <w:t xml:space="preserve"> </w:t>
      </w:r>
      <w:proofErr w:type="spellStart"/>
      <w:r w:rsidRPr="0009530A">
        <w:rPr>
          <w:b/>
        </w:rPr>
        <w:t>cách</w:t>
      </w:r>
      <w:proofErr w:type="spellEnd"/>
      <w:r w:rsidRPr="0009530A">
        <w:rPr>
          <w:b/>
        </w:rPr>
        <w:t xml:space="preserve"> Manhattan: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30A" w:rsidRPr="0009530A" w:rsidTr="0009530A">
        <w:tc>
          <w:tcPr>
            <w:tcW w:w="4675" w:type="dxa"/>
            <w:shd w:val="pct12" w:color="auto" w:fill="auto"/>
          </w:tcPr>
          <w:p w:rsidR="0009530A" w:rsidRPr="0009530A" w:rsidRDefault="0009530A" w:rsidP="0009530A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4675" w:type="dxa"/>
            <w:shd w:val="pct12" w:color="auto" w:fill="auto"/>
          </w:tcPr>
          <w:p w:rsidR="0009530A" w:rsidRPr="0009530A" w:rsidRDefault="0009530A" w:rsidP="0009530A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Best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1453.29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857.50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650.90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523.81</w:t>
            </w:r>
          </w:p>
        </w:tc>
      </w:tr>
      <w:tr w:rsidR="0009530A" w:rsidTr="0009530A"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75" w:type="dxa"/>
          </w:tcPr>
          <w:p w:rsidR="0009530A" w:rsidRDefault="0009530A" w:rsidP="000953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411.74</w:t>
            </w:r>
          </w:p>
        </w:tc>
      </w:tr>
    </w:tbl>
    <w:p w:rsidR="00A65EE6" w:rsidRDefault="00A65EE6" w:rsidP="00BA4A43">
      <w:pPr>
        <w:rPr>
          <w:rFonts w:ascii="Arial" w:hAnsi="Arial" w:cs="Arial"/>
        </w:rPr>
      </w:pPr>
    </w:p>
    <w:p w:rsidR="00D2412A" w:rsidRPr="00692D82" w:rsidRDefault="00692D82" w:rsidP="00BA4A43">
      <w:pPr>
        <w:rPr>
          <w:rFonts w:ascii="Arial" w:hAnsi="Arial" w:cs="Arial"/>
        </w:rPr>
      </w:pPr>
      <w:proofErr w:type="spellStart"/>
      <w:r w:rsidRPr="00692D82">
        <w:rPr>
          <w:rFonts w:ascii="Arial" w:hAnsi="Arial" w:cs="Arial"/>
          <w:b/>
        </w:rPr>
        <w:t>Kết</w:t>
      </w:r>
      <w:proofErr w:type="spellEnd"/>
      <w:r w:rsidRPr="00692D82">
        <w:rPr>
          <w:rFonts w:ascii="Arial" w:hAnsi="Arial" w:cs="Arial"/>
          <w:b/>
        </w:rPr>
        <w:t xml:space="preserve"> </w:t>
      </w:r>
      <w:proofErr w:type="spellStart"/>
      <w:r w:rsidRPr="00692D82">
        <w:rPr>
          <w:rFonts w:ascii="Arial" w:hAnsi="Arial" w:cs="Arial"/>
          <w:b/>
        </w:rPr>
        <w:t>luận</w:t>
      </w:r>
      <w:proofErr w:type="spellEnd"/>
      <w:r w:rsidRPr="00692D8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6</w:t>
      </w:r>
    </w:p>
    <w:p w:rsidR="00692D82" w:rsidRPr="00692D82" w:rsidRDefault="00692D82" w:rsidP="00BA4A43">
      <w:pPr>
        <w:rPr>
          <w:rFonts w:ascii="Arial" w:hAnsi="Arial" w:cs="Arial"/>
        </w:rPr>
      </w:pPr>
    </w:p>
    <w:p w:rsidR="00A65EE6" w:rsidRPr="00BA4A43" w:rsidRDefault="00A65EE6" w:rsidP="00BA4A43">
      <w:pPr>
        <w:rPr>
          <w:rFonts w:ascii="Arial" w:hAnsi="Arial" w:cs="Arial"/>
        </w:rPr>
      </w:pPr>
    </w:p>
    <w:p w:rsidR="000A29C9" w:rsidRDefault="00A65EE6" w:rsidP="00A65EE6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proofErr w:type="spellStart"/>
      <w:r w:rsidRPr="00A65EE6">
        <w:rPr>
          <w:rFonts w:ascii="Arial" w:hAnsi="Arial" w:cs="Arial"/>
          <w:b/>
        </w:rPr>
        <w:t>Sử</w:t>
      </w:r>
      <w:proofErr w:type="spellEnd"/>
      <w:r w:rsidRPr="00A65EE6">
        <w:rPr>
          <w:rFonts w:ascii="Arial" w:hAnsi="Arial" w:cs="Arial"/>
          <w:b/>
        </w:rPr>
        <w:t xml:space="preserve"> </w:t>
      </w:r>
      <w:proofErr w:type="spellStart"/>
      <w:r w:rsidRPr="00A65EE6">
        <w:rPr>
          <w:rFonts w:ascii="Arial" w:hAnsi="Arial" w:cs="Arial"/>
          <w:b/>
        </w:rPr>
        <w:t>dụng</w:t>
      </w:r>
      <w:proofErr w:type="spellEnd"/>
      <w:r w:rsidRPr="00A65EE6">
        <w:rPr>
          <w:rFonts w:ascii="Arial" w:hAnsi="Arial" w:cs="Arial"/>
          <w:b/>
        </w:rPr>
        <w:t xml:space="preserve"> </w:t>
      </w:r>
      <w:proofErr w:type="spellStart"/>
      <w:r w:rsidRPr="00A65EE6">
        <w:rPr>
          <w:rFonts w:ascii="Arial" w:hAnsi="Arial" w:cs="Arial"/>
          <w:b/>
        </w:rPr>
        <w:t>khoảng</w:t>
      </w:r>
      <w:proofErr w:type="spellEnd"/>
      <w:r w:rsidRPr="00A65EE6">
        <w:rPr>
          <w:rFonts w:ascii="Arial" w:hAnsi="Arial" w:cs="Arial"/>
          <w:b/>
        </w:rPr>
        <w:t xml:space="preserve"> </w:t>
      </w:r>
      <w:proofErr w:type="spellStart"/>
      <w:r w:rsidRPr="00A65EE6">
        <w:rPr>
          <w:rFonts w:ascii="Arial" w:hAnsi="Arial" w:cs="Arial"/>
          <w:b/>
        </w:rPr>
        <w:t>cách</w:t>
      </w:r>
      <w:proofErr w:type="spellEnd"/>
      <w:r w:rsidRPr="00A65EE6">
        <w:rPr>
          <w:rFonts w:ascii="Arial" w:hAnsi="Arial" w:cs="Arial"/>
          <w:b/>
        </w:rPr>
        <w:t xml:space="preserve"> Cosine: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EE6" w:rsidRPr="0009530A" w:rsidTr="00F20C1C">
        <w:tc>
          <w:tcPr>
            <w:tcW w:w="4675" w:type="dxa"/>
            <w:shd w:val="pct12" w:color="auto" w:fill="auto"/>
          </w:tcPr>
          <w:p w:rsidR="00A65EE6" w:rsidRPr="0009530A" w:rsidRDefault="00A65EE6" w:rsidP="00F20C1C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K</w:t>
            </w:r>
          </w:p>
        </w:tc>
        <w:tc>
          <w:tcPr>
            <w:tcW w:w="4675" w:type="dxa"/>
            <w:shd w:val="pct12" w:color="auto" w:fill="auto"/>
          </w:tcPr>
          <w:p w:rsidR="00A65EE6" w:rsidRPr="0009530A" w:rsidRDefault="00A65EE6" w:rsidP="00F20C1C">
            <w:pPr>
              <w:jc w:val="center"/>
              <w:rPr>
                <w:rFonts w:ascii="Arial" w:hAnsi="Arial" w:cs="Arial"/>
                <w:b/>
              </w:rPr>
            </w:pPr>
            <w:r w:rsidRPr="0009530A">
              <w:rPr>
                <w:rFonts w:ascii="Arial" w:hAnsi="Arial" w:cs="Arial"/>
                <w:b/>
              </w:rPr>
              <w:t>Best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5.64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3.24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2.52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1.99</w:t>
            </w:r>
          </w:p>
        </w:tc>
      </w:tr>
      <w:tr w:rsidR="00A65EE6" w:rsidTr="00F20C1C"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675" w:type="dxa"/>
          </w:tcPr>
          <w:p w:rsidR="00A65EE6" w:rsidRDefault="00A65EE6" w:rsidP="00F20C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1.83</w:t>
            </w:r>
          </w:p>
        </w:tc>
      </w:tr>
    </w:tbl>
    <w:p w:rsidR="00A65EE6" w:rsidRDefault="00A65EE6" w:rsidP="00A65EE6">
      <w:pPr>
        <w:pStyle w:val="ListParagraph"/>
        <w:rPr>
          <w:rFonts w:ascii="Arial" w:hAnsi="Arial" w:cs="Arial"/>
          <w:b/>
        </w:rPr>
      </w:pPr>
    </w:p>
    <w:p w:rsidR="00692D82" w:rsidRPr="00692D82" w:rsidRDefault="00692D82" w:rsidP="00692D82">
      <w:pPr>
        <w:rPr>
          <w:rFonts w:ascii="Arial" w:hAnsi="Arial" w:cs="Arial"/>
        </w:rPr>
      </w:pPr>
      <w:proofErr w:type="spellStart"/>
      <w:r w:rsidRPr="00692D82">
        <w:rPr>
          <w:rFonts w:ascii="Arial" w:hAnsi="Arial" w:cs="Arial"/>
          <w:b/>
        </w:rPr>
        <w:t>Kết</w:t>
      </w:r>
      <w:proofErr w:type="spellEnd"/>
      <w:r w:rsidRPr="00692D82">
        <w:rPr>
          <w:rFonts w:ascii="Arial" w:hAnsi="Arial" w:cs="Arial"/>
          <w:b/>
        </w:rPr>
        <w:t xml:space="preserve"> </w:t>
      </w:r>
      <w:proofErr w:type="spellStart"/>
      <w:r w:rsidRPr="00692D82">
        <w:rPr>
          <w:rFonts w:ascii="Arial" w:hAnsi="Arial" w:cs="Arial"/>
          <w:b/>
        </w:rPr>
        <w:t>luận</w:t>
      </w:r>
      <w:proofErr w:type="spellEnd"/>
      <w:r w:rsidRPr="00692D82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6</w:t>
      </w:r>
    </w:p>
    <w:p w:rsidR="00692D82" w:rsidRDefault="00692D82" w:rsidP="00A65EE6">
      <w:pPr>
        <w:pStyle w:val="ListParagraph"/>
        <w:rPr>
          <w:rFonts w:ascii="Arial" w:hAnsi="Arial" w:cs="Arial"/>
          <w:b/>
        </w:rPr>
      </w:pPr>
    </w:p>
    <w:p w:rsidR="00A3282D" w:rsidRDefault="00A3282D" w:rsidP="00A3282D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Nhận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xét</w:t>
      </w:r>
      <w:proofErr w:type="spellEnd"/>
      <w:r>
        <w:rPr>
          <w:rFonts w:ascii="Arial" w:hAnsi="Arial" w:cs="Arial"/>
          <w:b/>
        </w:rPr>
        <w:t>:</w:t>
      </w:r>
    </w:p>
    <w:p w:rsidR="00194504" w:rsidRPr="00194504" w:rsidRDefault="00692D82" w:rsidP="0019450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trị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khác nhau. K</w:t>
      </w:r>
      <w:proofErr w:type="spellStart"/>
      <w:r>
        <w:rPr>
          <w:rFonts w:ascii="Arial" w:hAnsi="Arial" w:cs="Arial"/>
        </w:rPr>
        <w:t>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của</w:t>
      </w:r>
      <w:proofErr w:type="spellEnd"/>
      <w:r w:rsidR="009628D1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b>
        </m:sSub>
      </m:oMath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có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vẻ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đáng</w:t>
      </w:r>
      <w:proofErr w:type="spellEnd"/>
      <w:r w:rsidR="009628D1">
        <w:rPr>
          <w:rFonts w:ascii="Arial" w:hAnsi="Arial" w:cs="Arial"/>
        </w:rPr>
        <w:t xml:space="preserve"> tin </w:t>
      </w:r>
      <w:proofErr w:type="spellStart"/>
      <w:r w:rsidR="009628D1">
        <w:rPr>
          <w:rFonts w:ascii="Arial" w:hAnsi="Arial" w:cs="Arial"/>
        </w:rPr>
        <w:t>cậy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nhất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vì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thuật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toán</w:t>
      </w:r>
      <w:proofErr w:type="spellEnd"/>
      <w:r w:rsidR="009628D1">
        <w:rPr>
          <w:rFonts w:ascii="Arial" w:hAnsi="Arial" w:cs="Arial"/>
        </w:rPr>
        <w:t xml:space="preserve"> K-Means </w:t>
      </w:r>
      <w:proofErr w:type="spellStart"/>
      <w:r w:rsidR="009628D1">
        <w:rPr>
          <w:rFonts w:ascii="Arial" w:hAnsi="Arial" w:cs="Arial"/>
        </w:rPr>
        <w:t>chạy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bằng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lặp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lại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việc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tìm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gần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với</w:t>
      </w:r>
      <w:proofErr w:type="spellEnd"/>
      <w:r w:rsidR="009628D1">
        <w:rPr>
          <w:rFonts w:ascii="Arial" w:hAnsi="Arial" w:cs="Arial"/>
        </w:rPr>
        <w:t xml:space="preserve"> centroid </w:t>
      </w:r>
      <w:proofErr w:type="spellStart"/>
      <w:r w:rsidR="009628D1">
        <w:rPr>
          <w:rFonts w:ascii="Arial" w:hAnsi="Arial" w:cs="Arial"/>
        </w:rPr>
        <w:t>nhất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và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câp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nhật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centroid </w:t>
      </w:r>
      <w:proofErr w:type="spellStart"/>
      <w:r w:rsidR="009628D1">
        <w:rPr>
          <w:rFonts w:ascii="Arial" w:hAnsi="Arial" w:cs="Arial"/>
        </w:rPr>
        <w:t>đó</w:t>
      </w:r>
      <w:proofErr w:type="spellEnd"/>
      <w:r w:rsidR="009628D1">
        <w:rPr>
          <w:rFonts w:ascii="Arial" w:hAnsi="Arial" w:cs="Arial"/>
        </w:rPr>
        <w:t xml:space="preserve"> qua </w:t>
      </w:r>
      <w:proofErr w:type="spellStart"/>
      <w:r w:rsidR="009628D1">
        <w:rPr>
          <w:rFonts w:ascii="Arial" w:hAnsi="Arial" w:cs="Arial"/>
        </w:rPr>
        <w:t>từng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nhóm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gom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cụm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mới</w:t>
      </w:r>
      <w:proofErr w:type="spellEnd"/>
      <w:r w:rsidR="009628D1">
        <w:rPr>
          <w:rFonts w:ascii="Arial" w:hAnsi="Arial" w:cs="Arial"/>
        </w:rPr>
        <w:t xml:space="preserve">. </w:t>
      </w:r>
      <w:proofErr w:type="spellStart"/>
      <w:r w:rsidR="009628D1">
        <w:rPr>
          <w:rFonts w:ascii="Arial" w:hAnsi="Arial" w:cs="Arial"/>
        </w:rPr>
        <w:t>Thuật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toán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này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ngầm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sử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dụng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công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thức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tính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khoảng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giữa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cặp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(</w:t>
      </w:r>
      <w:proofErr w:type="spellStart"/>
      <w:r w:rsidR="009628D1">
        <w:rPr>
          <w:rFonts w:ascii="Arial" w:hAnsi="Arial" w:cs="Arial"/>
        </w:rPr>
        <w:t>dữ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liệu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và</w:t>
      </w:r>
      <w:proofErr w:type="spellEnd"/>
      <w:r w:rsidR="009628D1">
        <w:rPr>
          <w:rFonts w:ascii="Arial" w:hAnsi="Arial" w:cs="Arial"/>
        </w:rPr>
        <w:t xml:space="preserve"> centroid) </w:t>
      </w:r>
      <w:proofErr w:type="spellStart"/>
      <w:r w:rsidR="009628D1">
        <w:rPr>
          <w:rFonts w:ascii="Arial" w:hAnsi="Arial" w:cs="Arial"/>
        </w:rPr>
        <w:t>vì</w:t>
      </w:r>
      <w:proofErr w:type="spellEnd"/>
      <w:r w:rsidR="009628D1">
        <w:rPr>
          <w:rFonts w:ascii="Arial" w:hAnsi="Arial" w:cs="Arial"/>
        </w:rPr>
        <w:t xml:space="preserve"> ta </w:t>
      </w:r>
      <w:proofErr w:type="spellStart"/>
      <w:r w:rsidR="009628D1">
        <w:rPr>
          <w:rFonts w:ascii="Arial" w:hAnsi="Arial" w:cs="Arial"/>
        </w:rPr>
        <w:t>có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thể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thấy</w:t>
      </w:r>
      <w:proofErr w:type="spellEnd"/>
      <w:r w:rsidR="009628D1">
        <w:rPr>
          <w:rFonts w:ascii="Arial" w:hAnsi="Arial" w:cs="Arial"/>
        </w:rPr>
        <w:t xml:space="preserve"> SSE (sum of errors) </w:t>
      </w:r>
      <w:proofErr w:type="spellStart"/>
      <w:r w:rsidR="009628D1">
        <w:rPr>
          <w:rFonts w:ascii="Arial" w:hAnsi="Arial" w:cs="Arial"/>
        </w:rPr>
        <w:t>của</w:t>
      </w:r>
      <w:proofErr w:type="spellEnd"/>
      <w:r w:rsidR="009628D1">
        <w:rPr>
          <w:rFonts w:ascii="Arial" w:hAnsi="Arial" w:cs="Arial"/>
        </w:rPr>
        <w:t xml:space="preserve"> K-Means </w:t>
      </w:r>
      <w:proofErr w:type="spellStart"/>
      <w:r w:rsidR="009628D1">
        <w:rPr>
          <w:rFonts w:ascii="Arial" w:hAnsi="Arial" w:cs="Arial"/>
        </w:rPr>
        <w:t>được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tính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bằng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khoảng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cách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bình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phương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giữa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hai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điểm</w:t>
      </w:r>
      <w:proofErr w:type="spellEnd"/>
      <w:r w:rsidR="009628D1">
        <w:rPr>
          <w:rFonts w:ascii="Arial" w:hAnsi="Arial" w:cs="Arial"/>
        </w:rPr>
        <w:t xml:space="preserve"> centroid </w:t>
      </w:r>
      <w:proofErr w:type="spellStart"/>
      <w:r w:rsidR="009628D1">
        <w:rPr>
          <w:rFonts w:ascii="Arial" w:hAnsi="Arial" w:cs="Arial"/>
        </w:rPr>
        <w:t>và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dữ</w:t>
      </w:r>
      <w:proofErr w:type="spellEnd"/>
      <w:r w:rsidR="009628D1">
        <w:rPr>
          <w:rFonts w:ascii="Arial" w:hAnsi="Arial" w:cs="Arial"/>
        </w:rPr>
        <w:t xml:space="preserve"> </w:t>
      </w:r>
      <w:proofErr w:type="spellStart"/>
      <w:r w:rsidR="009628D1">
        <w:rPr>
          <w:rFonts w:ascii="Arial" w:hAnsi="Arial" w:cs="Arial"/>
        </w:rPr>
        <w:t>liệu</w:t>
      </w:r>
      <w:proofErr w:type="spellEnd"/>
      <w:r w:rsidR="00194504">
        <w:rPr>
          <w:rFonts w:ascii="Arial" w:hAnsi="Arial" w:cs="Arial"/>
        </w:rPr>
        <w:t xml:space="preserve">. </w:t>
      </w:r>
      <w:proofErr w:type="spellStart"/>
      <w:r w:rsidR="00194504">
        <w:rPr>
          <w:rFonts w:ascii="Arial" w:hAnsi="Arial" w:cs="Arial"/>
        </w:rPr>
        <w:t>Vì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thế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thức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tính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khoảng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cách</w:t>
      </w:r>
      <w:proofErr w:type="spellEnd"/>
      <w:r w:rsidR="00194504">
        <w:rPr>
          <w:rFonts w:ascii="Arial" w:hAnsi="Arial" w:cs="Arial"/>
        </w:rPr>
        <w:t xml:space="preserve"> Euclidean </w:t>
      </w:r>
      <w:proofErr w:type="spellStart"/>
      <w:r w:rsidR="00194504">
        <w:rPr>
          <w:rFonts w:ascii="Arial" w:hAnsi="Arial" w:cs="Arial"/>
        </w:rPr>
        <w:t>trong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gom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cụm</w:t>
      </w:r>
      <w:proofErr w:type="spellEnd"/>
      <w:r w:rsidR="00194504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194504">
        <w:rPr>
          <w:rFonts w:ascii="Arial" w:hAnsi="Arial" w:cs="Arial"/>
        </w:rPr>
        <w:t>r</w:t>
      </w:r>
      <w:proofErr w:type="spellStart"/>
      <w:r w:rsidR="00194504">
        <w:rPr>
          <w:rFonts w:ascii="Arial" w:hAnsi="Arial" w:cs="Arial"/>
        </w:rPr>
        <w:t>ất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phù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hợp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cho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thuật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toán</w:t>
      </w:r>
      <w:proofErr w:type="spellEnd"/>
      <w:r w:rsidR="00194504">
        <w:rPr>
          <w:rFonts w:ascii="Arial" w:hAnsi="Arial" w:cs="Arial"/>
        </w:rPr>
        <w:t xml:space="preserve"> K-Means. </w:t>
      </w:r>
      <w:proofErr w:type="spellStart"/>
      <w:r w:rsidR="00194504">
        <w:rPr>
          <w:rFonts w:ascii="Arial" w:hAnsi="Arial" w:cs="Arial"/>
        </w:rPr>
        <w:t>Ngoài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ra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nguồn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gốc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của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từ</w:t>
      </w:r>
      <w:proofErr w:type="spellEnd"/>
      <w:r w:rsidR="00194504">
        <w:rPr>
          <w:rFonts w:ascii="Arial" w:hAnsi="Arial" w:cs="Arial"/>
        </w:rPr>
        <w:t xml:space="preserve"> “centroid” </w:t>
      </w:r>
      <w:proofErr w:type="spellStart"/>
      <w:r w:rsidR="00194504">
        <w:rPr>
          <w:rFonts w:ascii="Arial" w:hAnsi="Arial" w:cs="Arial"/>
        </w:rPr>
        <w:t>là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trong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hình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học</w:t>
      </w:r>
      <w:proofErr w:type="spellEnd"/>
      <w:r w:rsidR="00194504">
        <w:rPr>
          <w:rFonts w:ascii="Arial" w:hAnsi="Arial" w:cs="Arial"/>
        </w:rPr>
        <w:t xml:space="preserve"> Euclidean, </w:t>
      </w:r>
      <w:proofErr w:type="spellStart"/>
      <w:r w:rsidR="00194504">
        <w:rPr>
          <w:rFonts w:ascii="Arial" w:hAnsi="Arial" w:cs="Arial"/>
        </w:rPr>
        <w:t>mà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gian</w:t>
      </w:r>
      <w:proofErr w:type="spellEnd"/>
      <w:r w:rsidR="00194504">
        <w:rPr>
          <w:rFonts w:ascii="Arial" w:hAnsi="Arial" w:cs="Arial"/>
        </w:rPr>
        <w:t xml:space="preserve"> Euclidean </w:t>
      </w:r>
      <w:proofErr w:type="spellStart"/>
      <w:r w:rsidR="00194504">
        <w:rPr>
          <w:rFonts w:ascii="Arial" w:hAnsi="Arial" w:cs="Arial"/>
        </w:rPr>
        <w:t>thì</w:t>
      </w:r>
      <w:proofErr w:type="spellEnd"/>
      <w:r w:rsidR="00194504">
        <w:rPr>
          <w:rFonts w:ascii="Arial" w:hAnsi="Arial" w:cs="Arial"/>
        </w:rPr>
        <w:t xml:space="preserve"> ta </w:t>
      </w:r>
      <w:proofErr w:type="spellStart"/>
      <w:r w:rsidR="00194504">
        <w:rPr>
          <w:rFonts w:ascii="Arial" w:hAnsi="Arial" w:cs="Arial"/>
        </w:rPr>
        <w:t>nên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sử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dụng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khoảng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cách</w:t>
      </w:r>
      <w:proofErr w:type="spellEnd"/>
      <w:r w:rsidR="00194504">
        <w:rPr>
          <w:rFonts w:ascii="Arial" w:hAnsi="Arial" w:cs="Arial"/>
        </w:rPr>
        <w:t xml:space="preserve"> Euclidean, </w:t>
      </w:r>
      <w:proofErr w:type="spellStart"/>
      <w:r w:rsidR="00194504">
        <w:rPr>
          <w:rFonts w:ascii="Arial" w:hAnsi="Arial" w:cs="Arial"/>
        </w:rPr>
        <w:t>các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khoảng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cách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thuộc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về</w:t>
      </w:r>
      <w:proofErr w:type="spellEnd"/>
      <w:r w:rsidR="00194504">
        <w:rPr>
          <w:rFonts w:ascii="Arial" w:hAnsi="Arial" w:cs="Arial"/>
        </w:rPr>
        <w:t xml:space="preserve"> Euclidean (Non-Euclidean distances) </w:t>
      </w:r>
      <w:proofErr w:type="spellStart"/>
      <w:r w:rsidR="00194504">
        <w:rPr>
          <w:rFonts w:ascii="Arial" w:hAnsi="Arial" w:cs="Arial"/>
        </w:rPr>
        <w:t>thường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sẽ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phù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hợp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khi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sử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dụng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trong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không</w:t>
      </w:r>
      <w:proofErr w:type="spellEnd"/>
      <w:r w:rsidR="00194504">
        <w:rPr>
          <w:rFonts w:ascii="Arial" w:hAnsi="Arial" w:cs="Arial"/>
        </w:rPr>
        <w:t xml:space="preserve"> </w:t>
      </w:r>
      <w:proofErr w:type="spellStart"/>
      <w:r w:rsidR="00194504">
        <w:rPr>
          <w:rFonts w:ascii="Arial" w:hAnsi="Arial" w:cs="Arial"/>
        </w:rPr>
        <w:t>gian</w:t>
      </w:r>
      <w:proofErr w:type="spellEnd"/>
      <w:r w:rsidR="00194504">
        <w:rPr>
          <w:rFonts w:ascii="Arial" w:hAnsi="Arial" w:cs="Arial"/>
        </w:rPr>
        <w:t xml:space="preserve"> Euclidean.</w:t>
      </w:r>
    </w:p>
    <w:p w:rsidR="00A65EE6" w:rsidRPr="00A65EE6" w:rsidRDefault="00A65EE6" w:rsidP="00A65EE6">
      <w:pPr>
        <w:pStyle w:val="ListParagraph"/>
        <w:rPr>
          <w:rFonts w:ascii="Arial" w:hAnsi="Arial" w:cs="Arial"/>
        </w:rPr>
      </w:pPr>
    </w:p>
    <w:p w:rsidR="000A29C9" w:rsidRPr="00BA4A43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1.4</w:t>
      </w:r>
      <w:r w:rsidR="000A29C9" w:rsidRPr="00BA4A4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Phân tích hiệu quả phân tách cụm của các cặp thuộc tính khác nhau</w:t>
      </w:r>
    </w:p>
    <w:p w:rsidR="00B178F2" w:rsidRPr="00355B67" w:rsidRDefault="00B5710C" w:rsidP="00355B6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 w:rsidRPr="00355B67">
        <w:rPr>
          <w:rFonts w:ascii="Arial" w:hAnsi="Arial" w:cs="Arial"/>
        </w:rPr>
        <w:t>Sau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khi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chọn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số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lượng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cụm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tốt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nhất</w:t>
      </w:r>
      <w:proofErr w:type="spellEnd"/>
      <w:r w:rsidRPr="00355B67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b>
        </m:sSub>
      </m:oMath>
      <w:proofErr w:type="spellStart"/>
      <w:r w:rsidRPr="00355B67">
        <w:rPr>
          <w:rFonts w:ascii="Arial" w:hAnsi="Arial" w:cs="Arial"/>
        </w:rPr>
        <w:t>làm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dữ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liệu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đầu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vào</w:t>
      </w:r>
      <w:proofErr w:type="spellEnd"/>
      <w:r w:rsidRPr="00355B67">
        <w:rPr>
          <w:rFonts w:ascii="Arial" w:hAnsi="Arial" w:cs="Arial"/>
        </w:rPr>
        <w:t xml:space="preserve">, ta </w:t>
      </w:r>
      <w:proofErr w:type="spellStart"/>
      <w:r w:rsidRPr="00355B67">
        <w:rPr>
          <w:rFonts w:ascii="Arial" w:hAnsi="Arial" w:cs="Arial"/>
        </w:rPr>
        <w:t>sẽ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được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các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hình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ảnh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gom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cụm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theo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thuộc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tính</w:t>
      </w:r>
      <w:proofErr w:type="spellEnd"/>
      <w:r w:rsidRPr="00355B67">
        <w:rPr>
          <w:rFonts w:ascii="Arial" w:hAnsi="Arial" w:cs="Arial"/>
        </w:rPr>
        <w:t xml:space="preserve"> X </w:t>
      </w:r>
      <w:proofErr w:type="spellStart"/>
      <w:r w:rsidRPr="00355B67">
        <w:rPr>
          <w:rFonts w:ascii="Arial" w:hAnsi="Arial" w:cs="Arial"/>
        </w:rPr>
        <w:t>và</w:t>
      </w:r>
      <w:proofErr w:type="spellEnd"/>
      <w:r w:rsidRPr="00355B67">
        <w:rPr>
          <w:rFonts w:ascii="Arial" w:hAnsi="Arial" w:cs="Arial"/>
        </w:rPr>
        <w:t xml:space="preserve"> Y </w:t>
      </w:r>
      <w:proofErr w:type="spellStart"/>
      <w:r w:rsidRPr="00355B67">
        <w:rPr>
          <w:rFonts w:ascii="Arial" w:hAnsi="Arial" w:cs="Arial"/>
        </w:rPr>
        <w:t>như</w:t>
      </w:r>
      <w:proofErr w:type="spellEnd"/>
      <w:r w:rsidRPr="00355B67">
        <w:rPr>
          <w:rFonts w:ascii="Arial" w:hAnsi="Arial" w:cs="Arial"/>
        </w:rPr>
        <w:t xml:space="preserve"> </w:t>
      </w:r>
      <w:proofErr w:type="spellStart"/>
      <w:r w:rsidRPr="00355B67">
        <w:rPr>
          <w:rFonts w:ascii="Arial" w:hAnsi="Arial" w:cs="Arial"/>
        </w:rPr>
        <w:t>sau</w:t>
      </w:r>
      <w:proofErr w:type="spellEnd"/>
      <w:r w:rsidRPr="00355B67">
        <w:rPr>
          <w:rFonts w:ascii="Arial" w:hAnsi="Arial" w:cs="Arial"/>
        </w:rPr>
        <w:t>:</w:t>
      </w:r>
    </w:p>
    <w:p w:rsidR="00B5710C" w:rsidRPr="00B5710C" w:rsidRDefault="007962E3" w:rsidP="00B5710C">
      <w:pPr>
        <w:jc w:val="center"/>
        <w:rPr>
          <w:rFonts w:ascii="Arial" w:hAnsi="Arial" w:cs="Arial"/>
        </w:rPr>
      </w:pPr>
      <w:r w:rsidRPr="007962E3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57750" cy="3643313"/>
            <wp:effectExtent l="0" t="0" r="0" b="0"/>
            <wp:docPr id="9" name="Picture 9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038" cy="36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43" w:rsidRDefault="00B5710C" w:rsidP="00B5710C">
      <w:pPr>
        <w:jc w:val="center"/>
        <w:rPr>
          <w:rFonts w:ascii="Arial" w:hAnsi="Arial" w:cs="Arial"/>
        </w:rPr>
      </w:pPr>
      <w:proofErr w:type="spellStart"/>
      <w:r w:rsidRPr="00B5710C">
        <w:rPr>
          <w:rFonts w:ascii="Arial" w:hAnsi="Arial" w:cs="Arial"/>
          <w:b/>
        </w:rPr>
        <w:t>Hình</w:t>
      </w:r>
      <w:proofErr w:type="spellEnd"/>
      <w:r w:rsidRPr="00B5710C">
        <w:rPr>
          <w:rFonts w:ascii="Arial" w:hAnsi="Arial" w:cs="Arial"/>
          <w:b/>
        </w:rPr>
        <w:t xml:space="preserve"> 1.4.1: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B5710C" w:rsidRDefault="00B5710C" w:rsidP="00B5710C">
      <w:pPr>
        <w:jc w:val="center"/>
        <w:rPr>
          <w:rFonts w:ascii="Arial" w:hAnsi="Arial" w:cs="Arial"/>
        </w:rPr>
      </w:pPr>
    </w:p>
    <w:p w:rsidR="00B178F2" w:rsidRDefault="007962E3" w:rsidP="00B5710C">
      <w:pPr>
        <w:jc w:val="center"/>
        <w:rPr>
          <w:rFonts w:ascii="Arial" w:hAnsi="Arial" w:cs="Arial"/>
        </w:rPr>
      </w:pPr>
      <w:r w:rsidRPr="007962E3">
        <w:rPr>
          <w:rFonts w:ascii="Arial" w:hAnsi="Arial" w:cs="Arial"/>
          <w:noProof/>
          <w:lang w:eastAsia="en-US"/>
        </w:rPr>
        <w:drawing>
          <wp:inline distT="0" distB="0" distL="0" distR="0">
            <wp:extent cx="4597401" cy="3448050"/>
            <wp:effectExtent l="0" t="0" r="0" b="0"/>
            <wp:docPr id="10" name="Picture 10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173" cy="34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10C" w:rsidRDefault="00B178F2" w:rsidP="00B5710C">
      <w:pPr>
        <w:jc w:val="center"/>
        <w:rPr>
          <w:rFonts w:ascii="Arial" w:hAnsi="Arial" w:cs="Arial"/>
        </w:rPr>
      </w:pPr>
      <w:proofErr w:type="spellStart"/>
      <w:r w:rsidRPr="00B178F2">
        <w:rPr>
          <w:rFonts w:ascii="Arial" w:hAnsi="Arial" w:cs="Arial"/>
          <w:b/>
        </w:rPr>
        <w:t>Hình</w:t>
      </w:r>
      <w:proofErr w:type="spellEnd"/>
      <w:r w:rsidRPr="00B178F2">
        <w:rPr>
          <w:rFonts w:ascii="Arial" w:hAnsi="Arial" w:cs="Arial"/>
          <w:b/>
        </w:rPr>
        <w:t xml:space="preserve"> 1.4.2: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B5710C" w:rsidRDefault="00B5710C" w:rsidP="00B5710C">
      <w:pPr>
        <w:jc w:val="center"/>
        <w:rPr>
          <w:rFonts w:ascii="Arial" w:hAnsi="Arial" w:cs="Arial"/>
        </w:rPr>
      </w:pPr>
    </w:p>
    <w:p w:rsidR="00B5710C" w:rsidRDefault="007962E3" w:rsidP="00B178F2">
      <w:pPr>
        <w:jc w:val="center"/>
        <w:rPr>
          <w:rFonts w:ascii="Arial" w:hAnsi="Arial" w:cs="Arial"/>
        </w:rPr>
      </w:pPr>
      <w:r w:rsidRPr="007962E3">
        <w:rPr>
          <w:rFonts w:ascii="Arial" w:hAnsi="Arial" w:cs="Arial"/>
          <w:noProof/>
          <w:lang w:eastAsia="en-US"/>
        </w:rPr>
        <w:drawing>
          <wp:inline distT="0" distB="0" distL="0" distR="0">
            <wp:extent cx="4533900" cy="3400425"/>
            <wp:effectExtent l="0" t="0" r="0" b="9525"/>
            <wp:docPr id="11" name="Picture 11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13" cy="34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2" w:rsidRDefault="00B178F2" w:rsidP="00B178F2">
      <w:pPr>
        <w:jc w:val="center"/>
        <w:rPr>
          <w:rFonts w:ascii="Arial" w:hAnsi="Arial" w:cs="Arial"/>
        </w:rPr>
      </w:pPr>
      <w:proofErr w:type="spellStart"/>
      <w:r w:rsidRPr="00B178F2">
        <w:rPr>
          <w:rFonts w:ascii="Arial" w:hAnsi="Arial" w:cs="Arial"/>
          <w:b/>
        </w:rPr>
        <w:t>Hình</w:t>
      </w:r>
      <w:proofErr w:type="spellEnd"/>
      <w:r w:rsidRPr="00B178F2">
        <w:rPr>
          <w:rFonts w:ascii="Arial" w:hAnsi="Arial" w:cs="Arial"/>
          <w:b/>
        </w:rPr>
        <w:t xml:space="preserve"> 1.4.3: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B178F2" w:rsidRDefault="00B178F2" w:rsidP="00B178F2">
      <w:pPr>
        <w:jc w:val="center"/>
        <w:rPr>
          <w:rFonts w:ascii="Arial" w:hAnsi="Arial" w:cs="Arial"/>
        </w:rPr>
      </w:pPr>
    </w:p>
    <w:p w:rsidR="00B178F2" w:rsidRDefault="007962E3" w:rsidP="00B178F2">
      <w:pPr>
        <w:jc w:val="center"/>
        <w:rPr>
          <w:rFonts w:ascii="Arial" w:hAnsi="Arial" w:cs="Arial"/>
        </w:rPr>
      </w:pPr>
      <w:r w:rsidRPr="007962E3">
        <w:rPr>
          <w:rFonts w:ascii="Arial" w:hAnsi="Arial" w:cs="Arial"/>
          <w:noProof/>
          <w:lang w:eastAsia="en-US"/>
        </w:rPr>
        <w:drawing>
          <wp:inline distT="0" distB="0" distL="0" distR="0">
            <wp:extent cx="4448175" cy="3336131"/>
            <wp:effectExtent l="0" t="0" r="0" b="0"/>
            <wp:docPr id="12" name="Picture 12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71" cy="333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2" w:rsidRDefault="00B178F2" w:rsidP="00B178F2">
      <w:pPr>
        <w:jc w:val="center"/>
        <w:rPr>
          <w:rFonts w:ascii="Arial" w:hAnsi="Arial" w:cs="Arial"/>
        </w:rPr>
      </w:pPr>
      <w:proofErr w:type="spellStart"/>
      <w:r w:rsidRPr="00B178F2">
        <w:rPr>
          <w:rFonts w:ascii="Arial" w:hAnsi="Arial" w:cs="Arial"/>
          <w:b/>
        </w:rPr>
        <w:t>Hình</w:t>
      </w:r>
      <w:proofErr w:type="spellEnd"/>
      <w:r w:rsidRPr="00B178F2">
        <w:rPr>
          <w:rFonts w:ascii="Arial" w:hAnsi="Arial" w:cs="Arial"/>
          <w:b/>
        </w:rPr>
        <w:t xml:space="preserve"> 1.4.4: </w:t>
      </w:r>
      <w:r>
        <w:rPr>
          <w:rFonts w:ascii="Arial" w:hAnsi="Arial" w:cs="Arial"/>
        </w:rPr>
        <w:t xml:space="preserve">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:rsidR="00355B67" w:rsidRPr="00355B67" w:rsidRDefault="00355B67" w:rsidP="00355B67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lastRenderedPageBreak/>
        <w:t>Lưu</w:t>
      </w:r>
      <w:proofErr w:type="spellEnd"/>
      <w:r>
        <w:rPr>
          <w:rFonts w:ascii="Arial" w:hAnsi="Arial" w:cs="Arial"/>
          <w:b/>
        </w:rPr>
        <w:t xml:space="preserve"> ý: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nhiễu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lắp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  <w:r>
        <w:rPr>
          <w:rFonts w:ascii="Arial" w:hAnsi="Arial" w:cs="Arial"/>
        </w:rPr>
        <w:t>.</w:t>
      </w:r>
    </w:p>
    <w:p w:rsidR="00CB11D3" w:rsidRDefault="00CB11D3" w:rsidP="00CB11D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internal_evaluation.py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Davies-</w:t>
      </w:r>
      <w:proofErr w:type="spellStart"/>
      <w:r>
        <w:rPr>
          <w:rFonts w:ascii="Arial" w:hAnsi="Arial" w:cs="Arial"/>
        </w:rPr>
        <w:t>Bouldin</w:t>
      </w:r>
      <w:proofErr w:type="spellEnd"/>
      <w:r>
        <w:rPr>
          <w:rFonts w:ascii="Arial" w:hAnsi="Arial" w:cs="Arial"/>
        </w:rPr>
        <w:t xml:space="preserve"> index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CB11D3" w:rsidRDefault="00CB11D3" w:rsidP="00CB11D3">
      <w:pPr>
        <w:pStyle w:val="ListParagraph"/>
        <w:ind w:left="1440"/>
        <w:rPr>
          <w:rFonts w:ascii="Arial" w:hAnsi="Arial" w:cs="Arial"/>
          <w:b/>
        </w:rPr>
      </w:pPr>
      <w:r w:rsidRPr="00CB11D3">
        <w:rPr>
          <w:rFonts w:ascii="Arial" w:hAnsi="Arial" w:cs="Arial"/>
          <w:b/>
        </w:rPr>
        <w:t>python internal_evaluation.py &lt;input&gt; &lt;X&gt; &lt;Y&gt;</w:t>
      </w:r>
    </w:p>
    <w:p w:rsidR="00CB11D3" w:rsidRDefault="00CB11D3" w:rsidP="00CB11D3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Trong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đó</w:t>
      </w:r>
      <w:proofErr w:type="spellEnd"/>
      <w:r>
        <w:rPr>
          <w:rFonts w:ascii="Arial" w:hAnsi="Arial" w:cs="Arial"/>
          <w:b/>
        </w:rPr>
        <w:t>:</w:t>
      </w:r>
    </w:p>
    <w:p w:rsidR="00CB11D3" w:rsidRPr="00CB11D3" w:rsidRDefault="00CB11D3" w:rsidP="00CB11D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CB11D3">
        <w:rPr>
          <w:rFonts w:ascii="Arial" w:hAnsi="Arial" w:cs="Arial"/>
          <w:b/>
        </w:rPr>
        <w:t>input: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.csv, </w:t>
      </w: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1.1</w:t>
      </w:r>
    </w:p>
    <w:p w:rsidR="00CB11D3" w:rsidRPr="00CB11D3" w:rsidRDefault="00CB11D3" w:rsidP="00CB11D3">
      <w:pPr>
        <w:pStyle w:val="ListParagraph"/>
        <w:numPr>
          <w:ilvl w:val="0"/>
          <w:numId w:val="19"/>
        </w:numPr>
        <w:rPr>
          <w:rFonts w:ascii="Arial" w:hAnsi="Arial" w:cs="Arial"/>
          <w:b/>
        </w:rPr>
      </w:pPr>
      <w:r w:rsidRPr="00CB11D3">
        <w:rPr>
          <w:rFonts w:ascii="Arial" w:hAnsi="Arial" w:cs="Arial"/>
          <w:b/>
        </w:rPr>
        <w:t xml:space="preserve">x, y: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trục</w:t>
      </w:r>
      <w:proofErr w:type="spellEnd"/>
      <w:r>
        <w:rPr>
          <w:rFonts w:ascii="Arial" w:hAnsi="Arial" w:cs="Arial"/>
        </w:rPr>
        <w:t xml:space="preserve"> x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trục</w:t>
      </w:r>
      <w:proofErr w:type="spellEnd"/>
      <w:r>
        <w:rPr>
          <w:rFonts w:ascii="Arial" w:hAnsi="Arial" w:cs="Arial"/>
        </w:rPr>
        <w:t xml:space="preserve"> y (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0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n – 1,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n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>)</w:t>
      </w:r>
    </w:p>
    <w:p w:rsidR="00CB11D3" w:rsidRDefault="00CB11D3" w:rsidP="00CB11D3">
      <w:pPr>
        <w:ind w:left="360"/>
        <w:rPr>
          <w:rFonts w:ascii="Arial" w:hAnsi="Arial" w:cs="Arial"/>
          <w:b/>
        </w:rPr>
      </w:pPr>
    </w:p>
    <w:p w:rsidR="00CB11D3" w:rsidRDefault="00CB11D3" w:rsidP="00CB11D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r w:rsidRPr="00CB11D3">
        <w:rPr>
          <w:rFonts w:ascii="Arial" w:hAnsi="Arial" w:cs="Arial"/>
        </w:rPr>
        <w:t>internal_evaluation</w:t>
      </w:r>
      <w:r>
        <w:rPr>
          <w:rFonts w:ascii="Arial" w:hAnsi="Arial" w:cs="Arial"/>
        </w:rPr>
        <w:t xml:space="preserve">.py ta </w:t>
      </w:r>
      <w:proofErr w:type="spellStart"/>
      <w:r w:rsidRPr="008311B4">
        <w:rPr>
          <w:rFonts w:ascii="Arial" w:hAnsi="Arial" w:cs="Arial"/>
          <w:b/>
        </w:rPr>
        <w:t>thấy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="008311B4" w:rsidRPr="008311B4">
        <w:rPr>
          <w:rFonts w:ascii="Arial" w:hAnsi="Arial" w:cs="Arial"/>
          <w:b/>
        </w:rPr>
        <w:t>cặp</w:t>
      </w:r>
      <w:proofErr w:type="spellEnd"/>
      <w:r w:rsidR="008311B4"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thuộc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tính</w:t>
      </w:r>
      <w:proofErr w:type="spellEnd"/>
      <w:r w:rsidRPr="008311B4">
        <w:rPr>
          <w:rFonts w:ascii="Arial" w:hAnsi="Arial" w:cs="Arial"/>
          <w:b/>
        </w:rPr>
        <w:t xml:space="preserve"> X = </w:t>
      </w:r>
      <w:proofErr w:type="spellStart"/>
      <w:r w:rsidR="00355B67" w:rsidRPr="008311B4">
        <w:rPr>
          <w:rFonts w:ascii="Arial" w:hAnsi="Arial" w:cs="Arial"/>
          <w:b/>
        </w:rPr>
        <w:t>răng</w:t>
      </w:r>
      <w:proofErr w:type="spellEnd"/>
      <w:r w:rsidR="00355B67" w:rsidRPr="008311B4">
        <w:rPr>
          <w:rFonts w:ascii="Arial" w:hAnsi="Arial" w:cs="Arial"/>
          <w:b/>
        </w:rPr>
        <w:t xml:space="preserve"> </w:t>
      </w:r>
      <w:proofErr w:type="spellStart"/>
      <w:r w:rsidR="00355B67" w:rsidRPr="008311B4">
        <w:rPr>
          <w:rFonts w:ascii="Arial" w:hAnsi="Arial" w:cs="Arial"/>
          <w:b/>
        </w:rPr>
        <w:t>cửa</w:t>
      </w:r>
      <w:proofErr w:type="spellEnd"/>
      <w:r w:rsidR="00355B67" w:rsidRPr="008311B4">
        <w:rPr>
          <w:rFonts w:ascii="Arial" w:hAnsi="Arial" w:cs="Arial"/>
          <w:b/>
        </w:rPr>
        <w:t xml:space="preserve"> </w:t>
      </w:r>
      <w:proofErr w:type="spellStart"/>
      <w:r w:rsidR="00355B67" w:rsidRPr="008311B4">
        <w:rPr>
          <w:rFonts w:ascii="Arial" w:hAnsi="Arial" w:cs="Arial"/>
          <w:b/>
        </w:rPr>
        <w:t>dưới</w:t>
      </w:r>
      <w:proofErr w:type="spellEnd"/>
      <w:r w:rsidR="00355B67" w:rsidRPr="008311B4">
        <w:rPr>
          <w:rFonts w:ascii="Arial" w:hAnsi="Arial" w:cs="Arial"/>
          <w:b/>
        </w:rPr>
        <w:t xml:space="preserve">, Y = </w:t>
      </w:r>
      <w:proofErr w:type="spellStart"/>
      <w:r w:rsidR="00355B67" w:rsidRPr="008311B4">
        <w:rPr>
          <w:rFonts w:ascii="Arial" w:hAnsi="Arial" w:cs="Arial"/>
          <w:b/>
        </w:rPr>
        <w:t>răng</w:t>
      </w:r>
      <w:proofErr w:type="spellEnd"/>
      <w:r w:rsidR="00355B67" w:rsidRPr="008311B4">
        <w:rPr>
          <w:rFonts w:ascii="Arial" w:hAnsi="Arial" w:cs="Arial"/>
          <w:b/>
        </w:rPr>
        <w:t xml:space="preserve"> </w:t>
      </w:r>
      <w:proofErr w:type="spellStart"/>
      <w:r w:rsidR="00355B67" w:rsidRPr="008311B4">
        <w:rPr>
          <w:rFonts w:ascii="Arial" w:hAnsi="Arial" w:cs="Arial"/>
          <w:b/>
        </w:rPr>
        <w:t>nanh</w:t>
      </w:r>
      <w:proofErr w:type="spellEnd"/>
      <w:r w:rsidR="00355B67" w:rsidRPr="008311B4">
        <w:rPr>
          <w:rFonts w:ascii="Arial" w:hAnsi="Arial" w:cs="Arial"/>
          <w:b/>
        </w:rPr>
        <w:t xml:space="preserve"> </w:t>
      </w:r>
      <w:proofErr w:type="spellStart"/>
      <w:r w:rsidR="00355B67" w:rsidRPr="008311B4">
        <w:rPr>
          <w:rFonts w:ascii="Arial" w:hAnsi="Arial" w:cs="Arial"/>
          <w:b/>
        </w:rPr>
        <w:t>dưới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là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phân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tách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cụm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tốt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nhất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cho</w:t>
      </w:r>
      <w:proofErr w:type="spellEnd"/>
      <w:r w:rsidR="00355B67"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="00355B67">
        <w:rPr>
          <w:rFonts w:ascii="Arial" w:hAnsi="Arial" w:cs="Arial"/>
        </w:rPr>
        <w:t>vì hai thu</w:t>
      </w:r>
      <w:proofErr w:type="spellStart"/>
      <w:r w:rsidR="00355B67">
        <w:rPr>
          <w:rFonts w:ascii="Arial" w:hAnsi="Arial" w:cs="Arial"/>
        </w:rPr>
        <w:t>ộc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tính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ấy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có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kết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quả</w:t>
      </w:r>
      <w:proofErr w:type="spellEnd"/>
      <w:r w:rsidR="00355B67">
        <w:rPr>
          <w:rFonts w:ascii="Arial" w:hAnsi="Arial" w:cs="Arial"/>
        </w:rPr>
        <w:t xml:space="preserve"> Davies-</w:t>
      </w:r>
      <w:proofErr w:type="spellStart"/>
      <w:r w:rsidR="00355B67">
        <w:rPr>
          <w:rFonts w:ascii="Arial" w:hAnsi="Arial" w:cs="Arial"/>
        </w:rPr>
        <w:t>Bouldin</w:t>
      </w:r>
      <w:proofErr w:type="spellEnd"/>
      <w:r w:rsidR="00355B67">
        <w:rPr>
          <w:rFonts w:ascii="Arial" w:hAnsi="Arial" w:cs="Arial"/>
        </w:rPr>
        <w:t xml:space="preserve"> index </w:t>
      </w:r>
      <w:proofErr w:type="spellStart"/>
      <w:r w:rsidR="00355B67">
        <w:rPr>
          <w:rFonts w:ascii="Arial" w:hAnsi="Arial" w:cs="Arial"/>
        </w:rPr>
        <w:t>bé</w:t>
      </w:r>
      <w:proofErr w:type="spellEnd"/>
      <w:r w:rsidR="00355B67">
        <w:rPr>
          <w:rFonts w:ascii="Arial" w:hAnsi="Arial" w:cs="Arial"/>
        </w:rPr>
        <w:t xml:space="preserve"> </w:t>
      </w:r>
      <w:proofErr w:type="spellStart"/>
      <w:r w:rsidR="00355B67">
        <w:rPr>
          <w:rFonts w:ascii="Arial" w:hAnsi="Arial" w:cs="Arial"/>
        </w:rPr>
        <w:t>nhất</w:t>
      </w:r>
      <w:proofErr w:type="spellEnd"/>
      <w:r w:rsidR="00B057B7">
        <w:rPr>
          <w:rFonts w:ascii="Arial" w:hAnsi="Arial" w:cs="Arial"/>
        </w:rPr>
        <w:t xml:space="preserve"> (</w:t>
      </w:r>
      <w:r w:rsidR="00B057B7" w:rsidRPr="00B057B7">
        <w:rPr>
          <w:rFonts w:ascii="Arial" w:hAnsi="Arial" w:cs="Arial"/>
        </w:rPr>
        <w:t>0.753005</w:t>
      </w:r>
      <w:r w:rsidR="00B057B7">
        <w:rPr>
          <w:rFonts w:ascii="Arial" w:hAnsi="Arial" w:cs="Arial"/>
        </w:rPr>
        <w:t>)</w:t>
      </w:r>
      <w:r w:rsidR="00355B67">
        <w:rPr>
          <w:rFonts w:ascii="Arial" w:hAnsi="Arial" w:cs="Arial"/>
        </w:rPr>
        <w:t>.</w:t>
      </w:r>
    </w:p>
    <w:p w:rsidR="00355B67" w:rsidRDefault="00355B67" w:rsidP="00CB11D3">
      <w:pPr>
        <w:ind w:left="360"/>
        <w:rPr>
          <w:rFonts w:ascii="Arial" w:hAnsi="Arial" w:cs="Arial"/>
        </w:rPr>
      </w:pPr>
    </w:p>
    <w:p w:rsidR="00355B67" w:rsidRDefault="00355B67" w:rsidP="00355B6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ascii="Arial" w:hAnsi="Arial" w:cs="Arial"/>
        </w:rPr>
        <w:t>:</w:t>
      </w:r>
    </w:p>
    <w:p w:rsidR="00B057B7" w:rsidRDefault="00355B67" w:rsidP="00B057B7">
      <w:pPr>
        <w:pStyle w:val="ListParagraph"/>
        <w:jc w:val="center"/>
        <w:rPr>
          <w:rFonts w:ascii="Arial" w:hAnsi="Arial" w:cs="Arial"/>
        </w:rPr>
      </w:pPr>
      <w:r w:rsidRPr="00355B67">
        <w:rPr>
          <w:rFonts w:ascii="Arial" w:hAnsi="Arial" w:cs="Arial"/>
          <w:noProof/>
          <w:lang w:eastAsia="en-US"/>
        </w:rPr>
        <w:drawing>
          <wp:inline distT="0" distB="0" distL="0" distR="0">
            <wp:extent cx="5600700" cy="4200525"/>
            <wp:effectExtent l="0" t="0" r="0" b="9525"/>
            <wp:docPr id="1" name="Picture 1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507" cy="42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057B7">
        <w:rPr>
          <w:rFonts w:ascii="Arial" w:hAnsi="Arial" w:cs="Arial"/>
          <w:b/>
        </w:rPr>
        <w:t>Hình</w:t>
      </w:r>
      <w:proofErr w:type="spellEnd"/>
      <w:r w:rsidRPr="00B057B7">
        <w:rPr>
          <w:rFonts w:ascii="Arial" w:hAnsi="Arial" w:cs="Arial"/>
          <w:b/>
        </w:rPr>
        <w:t xml:space="preserve"> 1.4.5:</w:t>
      </w:r>
      <w:r>
        <w:rPr>
          <w:rFonts w:ascii="Arial" w:hAnsi="Arial" w:cs="Arial"/>
        </w:rPr>
        <w:t xml:space="preserve"> </w:t>
      </w:r>
      <w:r w:rsidR="00B057B7">
        <w:rPr>
          <w:rFonts w:ascii="Arial" w:hAnsi="Arial" w:cs="Arial"/>
        </w:rPr>
        <w:t xml:space="preserve">X = </w:t>
      </w:r>
      <w:proofErr w:type="spellStart"/>
      <w:r w:rsidR="00B057B7">
        <w:rPr>
          <w:rFonts w:ascii="Arial" w:hAnsi="Arial" w:cs="Arial"/>
        </w:rPr>
        <w:t>răng</w:t>
      </w:r>
      <w:proofErr w:type="spellEnd"/>
      <w:r w:rsidR="00B057B7">
        <w:rPr>
          <w:rFonts w:ascii="Arial" w:hAnsi="Arial" w:cs="Arial"/>
        </w:rPr>
        <w:t xml:space="preserve"> </w:t>
      </w:r>
      <w:proofErr w:type="spellStart"/>
      <w:r w:rsidR="00B057B7">
        <w:rPr>
          <w:rFonts w:ascii="Arial" w:hAnsi="Arial" w:cs="Arial"/>
        </w:rPr>
        <w:t>tiền</w:t>
      </w:r>
      <w:proofErr w:type="spellEnd"/>
      <w:r w:rsidR="00B057B7">
        <w:rPr>
          <w:rFonts w:ascii="Arial" w:hAnsi="Arial" w:cs="Arial"/>
        </w:rPr>
        <w:t xml:space="preserve"> </w:t>
      </w:r>
      <w:proofErr w:type="spellStart"/>
      <w:r w:rsidR="00B057B7">
        <w:rPr>
          <w:rFonts w:ascii="Arial" w:hAnsi="Arial" w:cs="Arial"/>
        </w:rPr>
        <w:t>hàm</w:t>
      </w:r>
      <w:proofErr w:type="spellEnd"/>
      <w:r w:rsidR="00B057B7">
        <w:rPr>
          <w:rFonts w:ascii="Arial" w:hAnsi="Arial" w:cs="Arial"/>
        </w:rPr>
        <w:t xml:space="preserve"> </w:t>
      </w:r>
      <w:proofErr w:type="spellStart"/>
      <w:r w:rsidR="00B057B7">
        <w:rPr>
          <w:rFonts w:ascii="Arial" w:hAnsi="Arial" w:cs="Arial"/>
        </w:rPr>
        <w:t>trên</w:t>
      </w:r>
      <w:proofErr w:type="spellEnd"/>
      <w:r w:rsidR="00B057B7">
        <w:rPr>
          <w:rFonts w:ascii="Arial" w:hAnsi="Arial" w:cs="Arial"/>
        </w:rPr>
        <w:t xml:space="preserve">, Y = </w:t>
      </w:r>
      <w:proofErr w:type="spellStart"/>
      <w:r w:rsidR="00B057B7">
        <w:rPr>
          <w:rFonts w:ascii="Arial" w:hAnsi="Arial" w:cs="Arial"/>
        </w:rPr>
        <w:t>răng</w:t>
      </w:r>
      <w:proofErr w:type="spellEnd"/>
      <w:r w:rsidR="00B057B7">
        <w:rPr>
          <w:rFonts w:ascii="Arial" w:hAnsi="Arial" w:cs="Arial"/>
        </w:rPr>
        <w:t xml:space="preserve"> </w:t>
      </w:r>
      <w:proofErr w:type="spellStart"/>
      <w:r w:rsidR="00B057B7">
        <w:rPr>
          <w:rFonts w:ascii="Arial" w:hAnsi="Arial" w:cs="Arial"/>
        </w:rPr>
        <w:t>tiền</w:t>
      </w:r>
      <w:proofErr w:type="spellEnd"/>
      <w:r w:rsidR="00B057B7">
        <w:rPr>
          <w:rFonts w:ascii="Arial" w:hAnsi="Arial" w:cs="Arial"/>
        </w:rPr>
        <w:t xml:space="preserve"> </w:t>
      </w:r>
      <w:proofErr w:type="spellStart"/>
      <w:r w:rsidR="00B057B7">
        <w:rPr>
          <w:rFonts w:ascii="Arial" w:hAnsi="Arial" w:cs="Arial"/>
        </w:rPr>
        <w:t>hàm</w:t>
      </w:r>
      <w:proofErr w:type="spellEnd"/>
      <w:r w:rsidR="00B057B7">
        <w:rPr>
          <w:rFonts w:ascii="Arial" w:hAnsi="Arial" w:cs="Arial"/>
        </w:rPr>
        <w:t xml:space="preserve"> </w:t>
      </w:r>
      <w:proofErr w:type="spellStart"/>
      <w:r w:rsidR="00B057B7">
        <w:rPr>
          <w:rFonts w:ascii="Arial" w:hAnsi="Arial" w:cs="Arial"/>
        </w:rPr>
        <w:t>dưới</w:t>
      </w:r>
      <w:proofErr w:type="spellEnd"/>
    </w:p>
    <w:p w:rsidR="00355B67" w:rsidRDefault="00B057B7" w:rsidP="00355B67">
      <w:pPr>
        <w:pStyle w:val="ListParagraph"/>
        <w:jc w:val="center"/>
        <w:rPr>
          <w:rFonts w:ascii="Arial" w:hAnsi="Arial" w:cs="Arial"/>
        </w:rPr>
      </w:pPr>
      <w:r w:rsidRPr="00B057B7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5041900" cy="3781425"/>
            <wp:effectExtent l="0" t="0" r="6350" b="9525"/>
            <wp:docPr id="3" name="Picture 3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83" cy="378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B7" w:rsidRDefault="00B057B7" w:rsidP="00355B67">
      <w:pPr>
        <w:pStyle w:val="ListParagraph"/>
        <w:jc w:val="center"/>
        <w:rPr>
          <w:rFonts w:ascii="Arial" w:hAnsi="Arial" w:cs="Arial"/>
        </w:rPr>
      </w:pPr>
      <w:proofErr w:type="spellStart"/>
      <w:r w:rsidRPr="00B057B7">
        <w:rPr>
          <w:rFonts w:ascii="Arial" w:hAnsi="Arial" w:cs="Arial"/>
          <w:b/>
        </w:rPr>
        <w:t>Hình</w:t>
      </w:r>
      <w:proofErr w:type="spellEnd"/>
      <w:r w:rsidRPr="00B057B7">
        <w:rPr>
          <w:rFonts w:ascii="Arial" w:hAnsi="Arial" w:cs="Arial"/>
          <w:b/>
        </w:rPr>
        <w:t xml:space="preserve"> 1.4.6: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B057B7" w:rsidRDefault="00B057B7" w:rsidP="00355B67">
      <w:pPr>
        <w:pStyle w:val="ListParagraph"/>
        <w:jc w:val="center"/>
        <w:rPr>
          <w:rFonts w:ascii="Arial" w:hAnsi="Arial" w:cs="Arial"/>
        </w:rPr>
      </w:pPr>
    </w:p>
    <w:p w:rsidR="00B057B7" w:rsidRPr="00355B67" w:rsidRDefault="00B057B7" w:rsidP="00355B67">
      <w:pPr>
        <w:pStyle w:val="ListParagraph"/>
        <w:jc w:val="center"/>
        <w:rPr>
          <w:rFonts w:ascii="Arial" w:hAnsi="Arial" w:cs="Arial"/>
        </w:rPr>
      </w:pPr>
      <w:r w:rsidRPr="00B057B7">
        <w:rPr>
          <w:rFonts w:ascii="Arial" w:hAnsi="Arial" w:cs="Arial"/>
          <w:noProof/>
          <w:lang w:eastAsia="en-US"/>
        </w:rPr>
        <w:drawing>
          <wp:inline distT="0" distB="0" distL="0" distR="0">
            <wp:extent cx="4800600" cy="3600450"/>
            <wp:effectExtent l="0" t="0" r="0" b="0"/>
            <wp:docPr id="4" name="Picture 4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B7" w:rsidRDefault="00B057B7" w:rsidP="00B057B7">
      <w:pPr>
        <w:jc w:val="center"/>
        <w:rPr>
          <w:rFonts w:ascii="Arial" w:hAnsi="Arial" w:cs="Arial"/>
        </w:rPr>
      </w:pPr>
      <w:proofErr w:type="spellStart"/>
      <w:r w:rsidRPr="00B057B7">
        <w:rPr>
          <w:rFonts w:ascii="Arial" w:hAnsi="Arial" w:cs="Arial"/>
          <w:b/>
        </w:rPr>
        <w:t>Hình</w:t>
      </w:r>
      <w:proofErr w:type="spellEnd"/>
      <w:r w:rsidRPr="00B057B7">
        <w:rPr>
          <w:rFonts w:ascii="Arial" w:hAnsi="Arial" w:cs="Arial"/>
          <w:b/>
        </w:rPr>
        <w:t xml:space="preserve"> 1.4.7: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355B67" w:rsidRDefault="00B057B7" w:rsidP="00B057B7">
      <w:pPr>
        <w:ind w:left="360"/>
        <w:jc w:val="center"/>
        <w:rPr>
          <w:rFonts w:ascii="Arial" w:hAnsi="Arial" w:cs="Arial"/>
        </w:rPr>
      </w:pPr>
      <w:r w:rsidRPr="00B057B7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864100" cy="3648075"/>
            <wp:effectExtent l="0" t="0" r="0" b="9525"/>
            <wp:docPr id="5" name="Picture 5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836" cy="364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7B7" w:rsidRDefault="00B057B7" w:rsidP="00B057B7">
      <w:pPr>
        <w:ind w:left="360"/>
        <w:jc w:val="center"/>
        <w:rPr>
          <w:rFonts w:ascii="Arial" w:hAnsi="Arial" w:cs="Arial"/>
        </w:rPr>
      </w:pPr>
      <w:proofErr w:type="spellStart"/>
      <w:r w:rsidRPr="00B057B7">
        <w:rPr>
          <w:rFonts w:ascii="Arial" w:hAnsi="Arial" w:cs="Arial"/>
          <w:b/>
        </w:rPr>
        <w:t>Hình</w:t>
      </w:r>
      <w:proofErr w:type="spellEnd"/>
      <w:r w:rsidRPr="00B057B7">
        <w:rPr>
          <w:rFonts w:ascii="Arial" w:hAnsi="Arial" w:cs="Arial"/>
          <w:b/>
        </w:rPr>
        <w:t xml:space="preserve"> 1.4.8: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:rsidR="00B057B7" w:rsidRDefault="00B057B7" w:rsidP="00B057B7">
      <w:pPr>
        <w:ind w:left="360"/>
        <w:rPr>
          <w:rFonts w:ascii="Arial" w:hAnsi="Arial" w:cs="Arial"/>
          <w:b/>
        </w:rPr>
      </w:pPr>
    </w:p>
    <w:p w:rsidR="00D703E7" w:rsidRPr="00D703E7" w:rsidRDefault="00B057B7" w:rsidP="00D703E7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proofErr w:type="spellStart"/>
      <w:r w:rsidRPr="00D703E7">
        <w:rPr>
          <w:rFonts w:ascii="Arial" w:hAnsi="Arial" w:cs="Arial"/>
        </w:rPr>
        <w:t>Cũng</w:t>
      </w:r>
      <w:proofErr w:type="spellEnd"/>
      <w:r w:rsidRPr="00D703E7">
        <w:rPr>
          <w:rFonts w:ascii="Arial" w:hAnsi="Arial" w:cs="Arial"/>
        </w:rPr>
        <w:t xml:space="preserve"> </w:t>
      </w:r>
      <w:proofErr w:type="spellStart"/>
      <w:r w:rsidRPr="00D703E7">
        <w:rPr>
          <w:rFonts w:ascii="Arial" w:hAnsi="Arial" w:cs="Arial"/>
        </w:rPr>
        <w:t>áp</w:t>
      </w:r>
      <w:proofErr w:type="spellEnd"/>
      <w:r w:rsidRPr="00D703E7">
        <w:rPr>
          <w:rFonts w:ascii="Arial" w:hAnsi="Arial" w:cs="Arial"/>
        </w:rPr>
        <w:t xml:space="preserve"> </w:t>
      </w:r>
      <w:proofErr w:type="spellStart"/>
      <w:r w:rsidRPr="00D703E7">
        <w:rPr>
          <w:rFonts w:ascii="Arial" w:hAnsi="Arial" w:cs="Arial"/>
        </w:rPr>
        <w:t>dụng</w:t>
      </w:r>
      <w:proofErr w:type="spellEnd"/>
      <w:r w:rsidRPr="00D703E7">
        <w:rPr>
          <w:rFonts w:ascii="Arial" w:hAnsi="Arial" w:cs="Arial"/>
        </w:rPr>
        <w:t xml:space="preserve"> </w:t>
      </w:r>
      <w:proofErr w:type="spellStart"/>
      <w:r w:rsidRPr="00D703E7">
        <w:rPr>
          <w:rFonts w:ascii="Arial" w:hAnsi="Arial" w:cs="Arial"/>
        </w:rPr>
        <w:t>chương</w:t>
      </w:r>
      <w:proofErr w:type="spellEnd"/>
      <w:r w:rsidRPr="00D703E7">
        <w:rPr>
          <w:rFonts w:ascii="Arial" w:hAnsi="Arial" w:cs="Arial"/>
        </w:rPr>
        <w:t xml:space="preserve"> </w:t>
      </w:r>
      <w:proofErr w:type="spellStart"/>
      <w:r w:rsidRPr="00D703E7">
        <w:rPr>
          <w:rFonts w:ascii="Arial" w:hAnsi="Arial" w:cs="Arial"/>
        </w:rPr>
        <w:t>trình</w:t>
      </w:r>
      <w:proofErr w:type="spellEnd"/>
      <w:r w:rsidRPr="00D703E7">
        <w:rPr>
          <w:rFonts w:ascii="Arial" w:hAnsi="Arial" w:cs="Arial"/>
        </w:rPr>
        <w:t xml:space="preserve"> internal_evaluation.py ta </w:t>
      </w:r>
      <w:proofErr w:type="spellStart"/>
      <w:r w:rsidRPr="00D703E7">
        <w:rPr>
          <w:rFonts w:ascii="Arial" w:hAnsi="Arial" w:cs="Arial"/>
        </w:rPr>
        <w:t>thấy</w:t>
      </w:r>
      <w:proofErr w:type="spellEnd"/>
      <w:r w:rsidRPr="00D703E7">
        <w:rPr>
          <w:rFonts w:ascii="Arial" w:hAnsi="Arial" w:cs="Arial"/>
        </w:rPr>
        <w:t xml:space="preserve"> </w:t>
      </w:r>
      <w:proofErr w:type="spellStart"/>
      <w:r w:rsidR="008311B4">
        <w:rPr>
          <w:rFonts w:ascii="Arial" w:hAnsi="Arial" w:cs="Arial"/>
        </w:rPr>
        <w:t>cặp</w:t>
      </w:r>
      <w:proofErr w:type="spellEnd"/>
      <w:r w:rsidR="008311B4">
        <w:rPr>
          <w:rFonts w:ascii="Arial" w:hAnsi="Arial" w:cs="Arial"/>
        </w:rPr>
        <w:t xml:space="preserve"> </w:t>
      </w:r>
      <w:proofErr w:type="spellStart"/>
      <w:r w:rsidRPr="008311B4">
        <w:rPr>
          <w:rFonts w:ascii="Arial" w:hAnsi="Arial" w:cs="Arial"/>
          <w:b/>
        </w:rPr>
        <w:t>thuộc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tính</w:t>
      </w:r>
      <w:proofErr w:type="spellEnd"/>
      <w:r w:rsidRPr="008311B4">
        <w:rPr>
          <w:rFonts w:ascii="Arial" w:hAnsi="Arial" w:cs="Arial"/>
          <w:b/>
        </w:rPr>
        <w:t xml:space="preserve"> </w:t>
      </w:r>
      <w:r w:rsidR="00D703E7" w:rsidRPr="008311B4">
        <w:rPr>
          <w:rFonts w:ascii="Arial" w:hAnsi="Arial" w:cs="Arial"/>
          <w:b/>
        </w:rPr>
        <w:t xml:space="preserve">X = </w:t>
      </w:r>
      <w:proofErr w:type="spellStart"/>
      <w:r w:rsidR="00D703E7" w:rsidRPr="008311B4">
        <w:rPr>
          <w:rFonts w:ascii="Arial" w:hAnsi="Arial" w:cs="Arial"/>
          <w:b/>
        </w:rPr>
        <w:t>răng</w:t>
      </w:r>
      <w:proofErr w:type="spellEnd"/>
      <w:r w:rsidR="00D703E7" w:rsidRPr="008311B4">
        <w:rPr>
          <w:rFonts w:ascii="Arial" w:hAnsi="Arial" w:cs="Arial"/>
          <w:b/>
        </w:rPr>
        <w:t xml:space="preserve"> </w:t>
      </w:r>
      <w:proofErr w:type="spellStart"/>
      <w:r w:rsidR="00D703E7" w:rsidRPr="008311B4">
        <w:rPr>
          <w:rFonts w:ascii="Arial" w:hAnsi="Arial" w:cs="Arial"/>
          <w:b/>
        </w:rPr>
        <w:t>cửa</w:t>
      </w:r>
      <w:proofErr w:type="spellEnd"/>
      <w:r w:rsidR="00D703E7" w:rsidRPr="008311B4">
        <w:rPr>
          <w:rFonts w:ascii="Arial" w:hAnsi="Arial" w:cs="Arial"/>
          <w:b/>
        </w:rPr>
        <w:t xml:space="preserve"> </w:t>
      </w:r>
      <w:proofErr w:type="spellStart"/>
      <w:r w:rsidR="00D703E7" w:rsidRPr="008311B4">
        <w:rPr>
          <w:rFonts w:ascii="Arial" w:hAnsi="Arial" w:cs="Arial"/>
          <w:b/>
        </w:rPr>
        <w:t>dưới</w:t>
      </w:r>
      <w:proofErr w:type="spellEnd"/>
      <w:r w:rsidR="00D703E7" w:rsidRPr="008311B4">
        <w:rPr>
          <w:rFonts w:ascii="Arial" w:hAnsi="Arial" w:cs="Arial"/>
          <w:b/>
        </w:rPr>
        <w:t xml:space="preserve">, Y = </w:t>
      </w:r>
      <w:proofErr w:type="spellStart"/>
      <w:r w:rsidR="00D703E7" w:rsidRPr="008311B4">
        <w:rPr>
          <w:rFonts w:ascii="Arial" w:hAnsi="Arial" w:cs="Arial"/>
          <w:b/>
        </w:rPr>
        <w:t>răng</w:t>
      </w:r>
      <w:proofErr w:type="spellEnd"/>
      <w:r w:rsidR="00D703E7" w:rsidRPr="008311B4">
        <w:rPr>
          <w:rFonts w:ascii="Arial" w:hAnsi="Arial" w:cs="Arial"/>
          <w:b/>
        </w:rPr>
        <w:t xml:space="preserve"> </w:t>
      </w:r>
      <w:proofErr w:type="spellStart"/>
      <w:r w:rsidR="00D703E7" w:rsidRPr="008311B4">
        <w:rPr>
          <w:rFonts w:ascii="Arial" w:hAnsi="Arial" w:cs="Arial"/>
          <w:b/>
        </w:rPr>
        <w:t>nanh</w:t>
      </w:r>
      <w:proofErr w:type="spellEnd"/>
      <w:r w:rsidR="00D703E7" w:rsidRPr="008311B4">
        <w:rPr>
          <w:rFonts w:ascii="Arial" w:hAnsi="Arial" w:cs="Arial"/>
          <w:b/>
        </w:rPr>
        <w:t xml:space="preserve"> </w:t>
      </w:r>
      <w:proofErr w:type="spellStart"/>
      <w:r w:rsidR="00D703E7" w:rsidRPr="008311B4">
        <w:rPr>
          <w:rFonts w:ascii="Arial" w:hAnsi="Arial" w:cs="Arial"/>
          <w:b/>
        </w:rPr>
        <w:t>dưới</w:t>
      </w:r>
      <w:proofErr w:type="spellEnd"/>
      <w:r w:rsidR="00D703E7" w:rsidRPr="00D703E7">
        <w:rPr>
          <w:rFonts w:ascii="Arial" w:hAnsi="Arial" w:cs="Arial"/>
        </w:rPr>
        <w:t xml:space="preserve"> </w:t>
      </w:r>
      <w:proofErr w:type="spellStart"/>
      <w:r w:rsidR="00D703E7" w:rsidRPr="00D703E7">
        <w:rPr>
          <w:rFonts w:ascii="Arial" w:hAnsi="Arial" w:cs="Arial"/>
        </w:rPr>
        <w:t>cho</w:t>
      </w:r>
      <w:proofErr w:type="spellEnd"/>
      <w:r w:rsidR="00D703E7" w:rsidRPr="00D703E7">
        <w:rPr>
          <w:rFonts w:ascii="Arial" w:hAnsi="Arial" w:cs="Arial"/>
        </w:rPr>
        <w:t xml:space="preserve"> ta </w:t>
      </w:r>
      <w:proofErr w:type="spellStart"/>
      <w:r w:rsidR="00D703E7" w:rsidRPr="00D703E7">
        <w:rPr>
          <w:rFonts w:ascii="Arial" w:hAnsi="Arial" w:cs="Arial"/>
        </w:rPr>
        <w:t>gom</w:t>
      </w:r>
      <w:proofErr w:type="spellEnd"/>
      <w:r w:rsidR="00D703E7" w:rsidRPr="00D703E7">
        <w:rPr>
          <w:rFonts w:ascii="Arial" w:hAnsi="Arial" w:cs="Arial"/>
        </w:rPr>
        <w:t xml:space="preserve"> </w:t>
      </w:r>
      <w:proofErr w:type="spellStart"/>
      <w:r w:rsidR="00D703E7" w:rsidRPr="00D703E7">
        <w:rPr>
          <w:rFonts w:ascii="Arial" w:hAnsi="Arial" w:cs="Arial"/>
        </w:rPr>
        <w:t>cụm</w:t>
      </w:r>
      <w:proofErr w:type="spellEnd"/>
      <w:r w:rsidR="00D703E7" w:rsidRPr="00D703E7">
        <w:rPr>
          <w:rFonts w:ascii="Arial" w:hAnsi="Arial" w:cs="Arial"/>
        </w:rPr>
        <w:t xml:space="preserve"> </w:t>
      </w:r>
      <w:proofErr w:type="spellStart"/>
      <w:r w:rsidR="00D703E7" w:rsidRPr="00D703E7">
        <w:rPr>
          <w:rFonts w:ascii="Arial" w:hAnsi="Arial" w:cs="Arial"/>
        </w:rPr>
        <w:t>tốt</w:t>
      </w:r>
      <w:proofErr w:type="spellEnd"/>
      <w:r w:rsidR="00D703E7" w:rsidRPr="00D703E7">
        <w:rPr>
          <w:rFonts w:ascii="Arial" w:hAnsi="Arial" w:cs="Arial"/>
        </w:rPr>
        <w:t xml:space="preserve"> </w:t>
      </w:r>
      <w:proofErr w:type="spellStart"/>
      <w:r w:rsidR="00D703E7" w:rsidRPr="00D703E7">
        <w:rPr>
          <w:rFonts w:ascii="Arial" w:hAnsi="Arial" w:cs="Arial"/>
        </w:rPr>
        <w:t>nhất</w:t>
      </w:r>
      <w:proofErr w:type="spellEnd"/>
      <w:r w:rsidR="00D703E7" w:rsidRPr="00D703E7">
        <w:rPr>
          <w:rFonts w:ascii="Arial" w:hAnsi="Arial" w:cs="Arial"/>
        </w:rPr>
        <w:t xml:space="preserve"> </w:t>
      </w:r>
      <w:proofErr w:type="spellStart"/>
      <w:r w:rsidR="00D703E7" w:rsidRPr="00D703E7">
        <w:rPr>
          <w:rFonts w:ascii="Arial" w:hAnsi="Arial" w:cs="Arial"/>
        </w:rPr>
        <w:t>với</w:t>
      </w:r>
      <w:proofErr w:type="spellEnd"/>
      <w:r w:rsidR="00D703E7" w:rsidRPr="00D703E7">
        <w:rPr>
          <w:rFonts w:ascii="Arial" w:hAnsi="Arial" w:cs="Arial"/>
        </w:rPr>
        <w:t xml:space="preserve"> Davies-</w:t>
      </w:r>
      <w:proofErr w:type="spellStart"/>
      <w:r w:rsidR="00D703E7" w:rsidRPr="00D703E7">
        <w:rPr>
          <w:rFonts w:ascii="Arial" w:hAnsi="Arial" w:cs="Arial"/>
        </w:rPr>
        <w:t>Bouldin</w:t>
      </w:r>
      <w:proofErr w:type="spellEnd"/>
      <w:r w:rsidR="00D703E7" w:rsidRPr="00D703E7">
        <w:rPr>
          <w:rFonts w:ascii="Arial" w:hAnsi="Arial" w:cs="Arial"/>
        </w:rPr>
        <w:t xml:space="preserve"> index </w:t>
      </w:r>
      <w:proofErr w:type="spellStart"/>
      <w:r w:rsidR="00D703E7" w:rsidRPr="00D703E7">
        <w:rPr>
          <w:rFonts w:ascii="Arial" w:hAnsi="Arial" w:cs="Arial"/>
        </w:rPr>
        <w:t>bé</w:t>
      </w:r>
      <w:proofErr w:type="spellEnd"/>
      <w:r w:rsidR="00D703E7" w:rsidRPr="00D703E7">
        <w:rPr>
          <w:rFonts w:ascii="Arial" w:hAnsi="Arial" w:cs="Arial"/>
        </w:rPr>
        <w:t xml:space="preserve"> </w:t>
      </w:r>
      <w:proofErr w:type="spellStart"/>
      <w:r w:rsidR="00D703E7" w:rsidRPr="00D703E7">
        <w:rPr>
          <w:rFonts w:ascii="Arial" w:hAnsi="Arial" w:cs="Arial"/>
        </w:rPr>
        <w:t>nhất</w:t>
      </w:r>
      <w:proofErr w:type="spellEnd"/>
      <w:r w:rsidR="00D703E7" w:rsidRPr="00D703E7">
        <w:rPr>
          <w:rFonts w:ascii="Arial" w:hAnsi="Arial" w:cs="Arial"/>
        </w:rPr>
        <w:t xml:space="preserve"> (0.573512).</w:t>
      </w:r>
    </w:p>
    <w:p w:rsidR="00D703E7" w:rsidRDefault="00D703E7" w:rsidP="00D703E7">
      <w:pPr>
        <w:ind w:left="360"/>
        <w:rPr>
          <w:rFonts w:ascii="Arial" w:hAnsi="Arial" w:cs="Arial"/>
        </w:rPr>
      </w:pPr>
    </w:p>
    <w:p w:rsidR="00D703E7" w:rsidRDefault="00D703E7" w:rsidP="00D703E7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>:</w:t>
      </w:r>
    </w:p>
    <w:p w:rsidR="00D703E7" w:rsidRDefault="00D703E7" w:rsidP="00D703E7">
      <w:pPr>
        <w:pStyle w:val="ListParagraph"/>
        <w:jc w:val="center"/>
        <w:rPr>
          <w:rFonts w:ascii="Arial" w:hAnsi="Arial" w:cs="Arial"/>
        </w:rPr>
      </w:pPr>
      <w:r w:rsidRPr="00D703E7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457700" cy="3343275"/>
            <wp:effectExtent l="0" t="0" r="0" b="9525"/>
            <wp:docPr id="6" name="Picture 6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E7" w:rsidRDefault="00D703E7" w:rsidP="00D703E7">
      <w:pPr>
        <w:pStyle w:val="ListParagraph"/>
        <w:jc w:val="center"/>
        <w:rPr>
          <w:rFonts w:ascii="Arial" w:hAnsi="Arial" w:cs="Arial"/>
        </w:rPr>
      </w:pPr>
      <w:proofErr w:type="spellStart"/>
      <w:r w:rsidRPr="00D703E7">
        <w:rPr>
          <w:rFonts w:ascii="Arial" w:hAnsi="Arial" w:cs="Arial"/>
          <w:b/>
        </w:rPr>
        <w:t>Hình</w:t>
      </w:r>
      <w:proofErr w:type="spellEnd"/>
      <w:r w:rsidRPr="00D703E7">
        <w:rPr>
          <w:rFonts w:ascii="Arial" w:hAnsi="Arial" w:cs="Arial"/>
          <w:b/>
        </w:rPr>
        <w:t xml:space="preserve"> 1.4.9: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D703E7" w:rsidRDefault="00D703E7" w:rsidP="00D703E7">
      <w:pPr>
        <w:pStyle w:val="ListParagraph"/>
        <w:jc w:val="center"/>
        <w:rPr>
          <w:rFonts w:ascii="Arial" w:hAnsi="Arial" w:cs="Arial"/>
        </w:rPr>
      </w:pPr>
    </w:p>
    <w:p w:rsidR="00D703E7" w:rsidRDefault="00D703E7" w:rsidP="00D703E7">
      <w:pPr>
        <w:pStyle w:val="ListParagraph"/>
        <w:jc w:val="center"/>
        <w:rPr>
          <w:rFonts w:ascii="Arial" w:hAnsi="Arial" w:cs="Arial"/>
        </w:rPr>
      </w:pPr>
      <w:r w:rsidRPr="00D703E7">
        <w:rPr>
          <w:rFonts w:ascii="Arial" w:hAnsi="Arial" w:cs="Arial"/>
          <w:noProof/>
          <w:lang w:eastAsia="en-US"/>
        </w:rPr>
        <w:drawing>
          <wp:inline distT="0" distB="0" distL="0" distR="0">
            <wp:extent cx="4445000" cy="3333750"/>
            <wp:effectExtent l="0" t="0" r="0" b="0"/>
            <wp:docPr id="7" name="Picture 7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E7" w:rsidRDefault="00D703E7" w:rsidP="00D703E7">
      <w:pPr>
        <w:pStyle w:val="ListParagraph"/>
        <w:jc w:val="center"/>
        <w:rPr>
          <w:rFonts w:ascii="Arial" w:hAnsi="Arial" w:cs="Arial"/>
        </w:rPr>
      </w:pPr>
      <w:proofErr w:type="spellStart"/>
      <w:r w:rsidRPr="00D703E7">
        <w:rPr>
          <w:rFonts w:ascii="Arial" w:hAnsi="Arial" w:cs="Arial"/>
          <w:b/>
        </w:rPr>
        <w:t>Hình</w:t>
      </w:r>
      <w:proofErr w:type="spellEnd"/>
      <w:r w:rsidRPr="00D703E7">
        <w:rPr>
          <w:rFonts w:ascii="Arial" w:hAnsi="Arial" w:cs="Arial"/>
          <w:b/>
        </w:rPr>
        <w:t xml:space="preserve"> 1.4.10: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D703E7" w:rsidRDefault="00D703E7" w:rsidP="00D703E7">
      <w:pPr>
        <w:pStyle w:val="ListParagraph"/>
        <w:jc w:val="center"/>
        <w:rPr>
          <w:rFonts w:ascii="Arial" w:hAnsi="Arial" w:cs="Arial"/>
        </w:rPr>
      </w:pPr>
    </w:p>
    <w:p w:rsidR="00D703E7" w:rsidRPr="00D703E7" w:rsidRDefault="00D703E7" w:rsidP="00D703E7">
      <w:pPr>
        <w:pStyle w:val="ListParagraph"/>
        <w:jc w:val="center"/>
        <w:rPr>
          <w:rFonts w:ascii="Arial" w:hAnsi="Arial" w:cs="Arial"/>
        </w:rPr>
      </w:pPr>
    </w:p>
    <w:p w:rsidR="00D703E7" w:rsidRDefault="00D703E7" w:rsidP="00D703E7">
      <w:pPr>
        <w:rPr>
          <w:rFonts w:ascii="Arial" w:hAnsi="Arial" w:cs="Arial"/>
        </w:rPr>
      </w:pPr>
    </w:p>
    <w:p w:rsidR="00B057B7" w:rsidRPr="00D703E7" w:rsidRDefault="00B057B7" w:rsidP="00D703E7">
      <w:pPr>
        <w:rPr>
          <w:rFonts w:ascii="Arial" w:hAnsi="Arial" w:cs="Arial"/>
        </w:rPr>
      </w:pPr>
    </w:p>
    <w:p w:rsidR="00B057B7" w:rsidRDefault="00D703E7" w:rsidP="00B057B7">
      <w:pPr>
        <w:ind w:left="360"/>
        <w:jc w:val="center"/>
        <w:rPr>
          <w:rFonts w:ascii="Arial" w:hAnsi="Arial" w:cs="Arial"/>
        </w:rPr>
      </w:pPr>
      <w:r w:rsidRPr="00D703E7">
        <w:rPr>
          <w:rFonts w:ascii="Arial" w:hAnsi="Arial" w:cs="Arial"/>
          <w:noProof/>
          <w:lang w:eastAsia="en-US"/>
        </w:rPr>
        <w:lastRenderedPageBreak/>
        <w:drawing>
          <wp:inline distT="0" distB="0" distL="0" distR="0">
            <wp:extent cx="4787900" cy="3590925"/>
            <wp:effectExtent l="0" t="0" r="0" b="9525"/>
            <wp:docPr id="8" name="Picture 8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E7" w:rsidRDefault="00D703E7" w:rsidP="00B057B7">
      <w:pPr>
        <w:ind w:left="360"/>
        <w:jc w:val="center"/>
        <w:rPr>
          <w:rFonts w:ascii="Arial" w:hAnsi="Arial" w:cs="Arial"/>
        </w:rPr>
      </w:pPr>
      <w:proofErr w:type="spellStart"/>
      <w:r w:rsidRPr="00D703E7">
        <w:rPr>
          <w:rFonts w:ascii="Arial" w:hAnsi="Arial" w:cs="Arial"/>
          <w:b/>
        </w:rPr>
        <w:t>Hình</w:t>
      </w:r>
      <w:proofErr w:type="spellEnd"/>
      <w:r w:rsidRPr="00D703E7">
        <w:rPr>
          <w:rFonts w:ascii="Arial" w:hAnsi="Arial" w:cs="Arial"/>
          <w:b/>
        </w:rPr>
        <w:t xml:space="preserve"> 1.4.11: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</w:p>
    <w:p w:rsidR="00D703E7" w:rsidRDefault="00D703E7" w:rsidP="00B057B7">
      <w:pPr>
        <w:ind w:left="360"/>
        <w:jc w:val="center"/>
        <w:rPr>
          <w:rFonts w:ascii="Arial" w:hAnsi="Arial" w:cs="Arial"/>
        </w:rPr>
      </w:pPr>
    </w:p>
    <w:p w:rsidR="00D703E7" w:rsidRDefault="00D703E7" w:rsidP="00B057B7">
      <w:pPr>
        <w:ind w:left="360"/>
        <w:jc w:val="center"/>
        <w:rPr>
          <w:rFonts w:ascii="Arial" w:hAnsi="Arial" w:cs="Arial"/>
        </w:rPr>
      </w:pPr>
      <w:r w:rsidRPr="00D703E7">
        <w:rPr>
          <w:rFonts w:ascii="Arial" w:hAnsi="Arial" w:cs="Arial"/>
          <w:noProof/>
          <w:lang w:eastAsia="en-US"/>
        </w:rPr>
        <w:drawing>
          <wp:inline distT="0" distB="0" distL="0" distR="0">
            <wp:extent cx="4673600" cy="3505200"/>
            <wp:effectExtent l="0" t="0" r="0" b="0"/>
            <wp:docPr id="13" name="Picture 13" descr="D:\Elvensong\Learning\DataMining\ThucHanh\Lab5\Grou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lvensong\Learning\DataMining\ThucHanh\Lab5\Group\pl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E7" w:rsidRDefault="00D703E7" w:rsidP="00B057B7">
      <w:pPr>
        <w:ind w:left="360"/>
        <w:jc w:val="center"/>
        <w:rPr>
          <w:rFonts w:ascii="Arial" w:hAnsi="Arial" w:cs="Arial"/>
        </w:rPr>
      </w:pPr>
      <w:proofErr w:type="spellStart"/>
      <w:r w:rsidRPr="00D703E7">
        <w:rPr>
          <w:rFonts w:ascii="Arial" w:hAnsi="Arial" w:cs="Arial"/>
          <w:b/>
        </w:rPr>
        <w:t>Hình</w:t>
      </w:r>
      <w:proofErr w:type="spellEnd"/>
      <w:r w:rsidRPr="00D703E7">
        <w:rPr>
          <w:rFonts w:ascii="Arial" w:hAnsi="Arial" w:cs="Arial"/>
          <w:b/>
        </w:rPr>
        <w:t xml:space="preserve"> 1.4.12:</w:t>
      </w:r>
      <w:r>
        <w:rPr>
          <w:rFonts w:ascii="Arial" w:hAnsi="Arial" w:cs="Arial"/>
        </w:rPr>
        <w:t xml:space="preserve"> X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Y =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</w:p>
    <w:p w:rsidR="008311B4" w:rsidRDefault="008311B4" w:rsidP="008311B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Cặp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311B4">
        <w:rPr>
          <w:rFonts w:ascii="Arial" w:hAnsi="Arial" w:cs="Arial"/>
          <w:b/>
        </w:rPr>
        <w:t>thuộc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tính</w:t>
      </w:r>
      <w:proofErr w:type="spellEnd"/>
      <w:r w:rsidRPr="008311B4">
        <w:rPr>
          <w:rFonts w:ascii="Arial" w:hAnsi="Arial" w:cs="Arial"/>
          <w:b/>
        </w:rPr>
        <w:t xml:space="preserve"> X = </w:t>
      </w:r>
      <w:proofErr w:type="spellStart"/>
      <w:r w:rsidRPr="008311B4">
        <w:rPr>
          <w:rFonts w:ascii="Arial" w:hAnsi="Arial" w:cs="Arial"/>
          <w:b/>
        </w:rPr>
        <w:t>răng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cửa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dưới</w:t>
      </w:r>
      <w:proofErr w:type="spellEnd"/>
      <w:r w:rsidRPr="008311B4">
        <w:rPr>
          <w:rFonts w:ascii="Arial" w:hAnsi="Arial" w:cs="Arial"/>
          <w:b/>
        </w:rPr>
        <w:t xml:space="preserve">, Y = </w:t>
      </w:r>
      <w:proofErr w:type="spellStart"/>
      <w:r w:rsidRPr="008311B4">
        <w:rPr>
          <w:rFonts w:ascii="Arial" w:hAnsi="Arial" w:cs="Arial"/>
          <w:b/>
        </w:rPr>
        <w:t>răng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nanh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dưới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r w:rsidRPr="00D703E7">
        <w:rPr>
          <w:rFonts w:ascii="Arial" w:hAnsi="Arial" w:cs="Arial"/>
        </w:rPr>
        <w:t>Davies-</w:t>
      </w:r>
      <w:proofErr w:type="spellStart"/>
      <w:r w:rsidRPr="00D703E7">
        <w:rPr>
          <w:rFonts w:ascii="Arial" w:hAnsi="Arial" w:cs="Arial"/>
        </w:rPr>
        <w:t>Bouldin</w:t>
      </w:r>
      <w:proofErr w:type="spellEnd"/>
      <w:r w:rsidRPr="00D703E7">
        <w:rPr>
          <w:rFonts w:ascii="Arial" w:hAnsi="Arial" w:cs="Arial"/>
        </w:rPr>
        <w:t xml:space="preserve"> index</w:t>
      </w:r>
      <w:r>
        <w:rPr>
          <w:rFonts w:ascii="Arial" w:hAnsi="Arial" w:cs="Arial"/>
        </w:rPr>
        <w:t xml:space="preserve"> = </w:t>
      </w:r>
      <w:r w:rsidRPr="008311B4">
        <w:rPr>
          <w:rFonts w:ascii="Arial" w:hAnsi="Arial" w:cs="Arial"/>
        </w:rPr>
        <w:t>0.975482</w:t>
      </w:r>
    </w:p>
    <w:p w:rsidR="008311B4" w:rsidRDefault="008311B4" w:rsidP="008311B4">
      <w:pPr>
        <w:rPr>
          <w:rFonts w:ascii="Arial" w:hAnsi="Arial" w:cs="Arial"/>
        </w:rPr>
      </w:pPr>
    </w:p>
    <w:p w:rsidR="008311B4" w:rsidRPr="008311B4" w:rsidRDefault="008311B4" w:rsidP="008311B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Kết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luận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cặp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8311B4">
        <w:rPr>
          <w:rFonts w:ascii="Arial" w:hAnsi="Arial" w:cs="Arial"/>
          <w:b/>
        </w:rPr>
        <w:t>thuộc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tính</w:t>
      </w:r>
      <w:proofErr w:type="spellEnd"/>
      <w:r w:rsidRPr="008311B4">
        <w:rPr>
          <w:rFonts w:ascii="Arial" w:hAnsi="Arial" w:cs="Arial"/>
          <w:b/>
        </w:rPr>
        <w:t xml:space="preserve"> X = </w:t>
      </w:r>
      <w:proofErr w:type="spellStart"/>
      <w:r w:rsidRPr="008311B4">
        <w:rPr>
          <w:rFonts w:ascii="Arial" w:hAnsi="Arial" w:cs="Arial"/>
          <w:b/>
        </w:rPr>
        <w:t>răng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cửa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dưới</w:t>
      </w:r>
      <w:proofErr w:type="spellEnd"/>
      <w:r w:rsidRPr="008311B4">
        <w:rPr>
          <w:rFonts w:ascii="Arial" w:hAnsi="Arial" w:cs="Arial"/>
          <w:b/>
        </w:rPr>
        <w:t xml:space="preserve">, Y = </w:t>
      </w:r>
      <w:proofErr w:type="spellStart"/>
      <w:r w:rsidRPr="008311B4">
        <w:rPr>
          <w:rFonts w:ascii="Arial" w:hAnsi="Arial" w:cs="Arial"/>
          <w:b/>
        </w:rPr>
        <w:t>răng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nanh</w:t>
      </w:r>
      <w:proofErr w:type="spellEnd"/>
      <w:r w:rsidRPr="008311B4">
        <w:rPr>
          <w:rFonts w:ascii="Arial" w:hAnsi="Arial" w:cs="Arial"/>
          <w:b/>
        </w:rPr>
        <w:t xml:space="preserve"> </w:t>
      </w:r>
      <w:proofErr w:type="spellStart"/>
      <w:r w:rsidRPr="008311B4">
        <w:rPr>
          <w:rFonts w:ascii="Arial" w:hAnsi="Arial" w:cs="Arial"/>
          <w:b/>
        </w:rPr>
        <w:t>dưới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làm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căp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X, Y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>v</w:t>
      </w:r>
      <w:proofErr w:type="spellStart"/>
      <w:r>
        <w:rPr>
          <w:rFonts w:ascii="Arial" w:hAnsi="Arial" w:cs="Arial"/>
        </w:rPr>
        <w:t>ới</w:t>
      </w:r>
      <w:proofErr w:type="spellEnd"/>
      <w:r>
        <w:rPr>
          <w:rFonts w:ascii="Arial" w:hAnsi="Arial" w:cs="Arial"/>
        </w:rPr>
        <w:t xml:space="preserve"> Davies-</w:t>
      </w:r>
      <w:proofErr w:type="spellStart"/>
      <w:r>
        <w:rPr>
          <w:rFonts w:ascii="Arial" w:hAnsi="Arial" w:cs="Arial"/>
        </w:rPr>
        <w:t>Bouldin</w:t>
      </w:r>
      <w:proofErr w:type="spellEnd"/>
      <w:r>
        <w:rPr>
          <w:rFonts w:ascii="Arial" w:hAnsi="Arial" w:cs="Arial"/>
        </w:rPr>
        <w:t xml:space="preserve"> index = 0.573512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Davies-</w:t>
      </w:r>
      <w:proofErr w:type="spellStart"/>
      <w:r>
        <w:rPr>
          <w:rFonts w:ascii="Arial" w:hAnsi="Arial" w:cs="Arial"/>
        </w:rPr>
        <w:t>Bouldin</w:t>
      </w:r>
      <w:proofErr w:type="spellEnd"/>
      <w:r>
        <w:rPr>
          <w:rFonts w:ascii="Arial" w:hAnsi="Arial" w:cs="Arial"/>
        </w:rPr>
        <w:t xml:space="preserve"> index = 0.974483</w:t>
      </w:r>
    </w:p>
    <w:p w:rsidR="00D703E7" w:rsidRPr="00D703E7" w:rsidRDefault="00D703E7" w:rsidP="008311B4">
      <w:pPr>
        <w:pStyle w:val="ListParagraph"/>
        <w:rPr>
          <w:rFonts w:ascii="Arial" w:hAnsi="Arial" w:cs="Arial"/>
        </w:rPr>
      </w:pPr>
    </w:p>
    <w:p w:rsidR="000A29C9" w:rsidRPr="00BA4A43" w:rsidRDefault="00BA4A43" w:rsidP="000A29C9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1.5</w:t>
      </w:r>
      <w:r w:rsidR="000A29C9" w:rsidRPr="00BA4A4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nhận xét ý nghĩa của cụm dữ liệu</w:t>
      </w:r>
    </w:p>
    <w:p w:rsidR="000A29C9" w:rsidRPr="00BA4A43" w:rsidRDefault="000A29C9" w:rsidP="00BA4A43">
      <w:pPr>
        <w:rPr>
          <w:rFonts w:ascii="Arial" w:hAnsi="Arial" w:cs="Arial"/>
        </w:rPr>
      </w:pPr>
    </w:p>
    <w:p w:rsidR="000A29C9" w:rsidRDefault="003744C9" w:rsidP="004E1AE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đo</w:t>
      </w:r>
      <w:proofErr w:type="spellEnd"/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rPr>
          <w:rFonts w:ascii="Arial" w:hAnsi="Arial" w:cs="Arial"/>
        </w:rPr>
        <w:t xml:space="preserve"> và phân chia thành 6 </w:t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riêng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biệt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cho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kết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quả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phân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tách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cụm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tốt</w:t>
      </w:r>
      <w:proofErr w:type="spellEnd"/>
      <w:r w:rsidR="00AA007B">
        <w:rPr>
          <w:rFonts w:ascii="Arial" w:hAnsi="Arial" w:cs="Arial"/>
        </w:rPr>
        <w:t xml:space="preserve"> </w:t>
      </w:r>
      <w:proofErr w:type="spellStart"/>
      <w:r w:rsidR="00AA007B">
        <w:rPr>
          <w:rFonts w:ascii="Arial" w:hAnsi="Arial" w:cs="Arial"/>
        </w:rPr>
        <w:t>nhất</w:t>
      </w:r>
      <w:proofErr w:type="spellEnd"/>
      <w:r w:rsidR="00AA007B">
        <w:rPr>
          <w:rFonts w:ascii="Arial" w:hAnsi="Arial" w:cs="Arial"/>
        </w:rPr>
        <w:t>.</w:t>
      </w:r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Nhìn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vào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danh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sách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các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động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vật</w:t>
      </w:r>
      <w:proofErr w:type="spellEnd"/>
      <w:r w:rsidR="00CB219F">
        <w:rPr>
          <w:rFonts w:ascii="Arial" w:hAnsi="Arial" w:cs="Arial"/>
        </w:rPr>
        <w:t xml:space="preserve"> ta </w:t>
      </w:r>
      <w:proofErr w:type="spellStart"/>
      <w:r w:rsidR="00CB219F">
        <w:rPr>
          <w:rFonts w:ascii="Arial" w:hAnsi="Arial" w:cs="Arial"/>
        </w:rPr>
        <w:t>có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thể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nhận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thấy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có</w:t>
      </w:r>
      <w:proofErr w:type="spellEnd"/>
      <w:r w:rsidR="00CB219F">
        <w:rPr>
          <w:rFonts w:ascii="Arial" w:hAnsi="Arial" w:cs="Arial"/>
        </w:rPr>
        <w:t xml:space="preserve"> 6 </w:t>
      </w:r>
      <w:proofErr w:type="spellStart"/>
      <w:r w:rsidR="00CB219F">
        <w:rPr>
          <w:rFonts w:ascii="Arial" w:hAnsi="Arial" w:cs="Arial"/>
        </w:rPr>
        <w:t>bộ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động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vật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lớn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đó</w:t>
      </w:r>
      <w:proofErr w:type="spellEnd"/>
      <w:r w:rsidR="00CB219F">
        <w:rPr>
          <w:rFonts w:ascii="Arial" w:hAnsi="Arial" w:cs="Arial"/>
        </w:rPr>
        <w:t xml:space="preserve"> </w:t>
      </w:r>
      <w:proofErr w:type="spellStart"/>
      <w:r w:rsidR="00CB219F">
        <w:rPr>
          <w:rFonts w:ascii="Arial" w:hAnsi="Arial" w:cs="Arial"/>
        </w:rPr>
        <w:t>là</w:t>
      </w:r>
      <w:proofErr w:type="spellEnd"/>
      <w:r w:rsidR="00CB219F" w:rsidRPr="009D118A">
        <w:t xml:space="preserve"> </w:t>
      </w:r>
      <w:proofErr w:type="spellStart"/>
      <w:r w:rsidR="00CB219F" w:rsidRPr="009D118A">
        <w:rPr>
          <w:rFonts w:ascii="Arial" w:hAnsi="Arial" w:cs="Arial"/>
        </w:rPr>
        <w:t>bộ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gặm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nhấm</w:t>
      </w:r>
      <w:proofErr w:type="spellEnd"/>
      <w:r w:rsidR="00CB219F" w:rsidRPr="009D118A">
        <w:rPr>
          <w:rFonts w:ascii="Arial" w:hAnsi="Arial" w:cs="Arial"/>
        </w:rPr>
        <w:t xml:space="preserve">, </w:t>
      </w:r>
      <w:proofErr w:type="spellStart"/>
      <w:r w:rsidR="00CB219F" w:rsidRPr="009D118A">
        <w:rPr>
          <w:rFonts w:ascii="Arial" w:hAnsi="Arial" w:cs="Arial"/>
        </w:rPr>
        <w:t>bộ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dơi</w:t>
      </w:r>
      <w:proofErr w:type="spellEnd"/>
      <w:r w:rsidR="00CB219F" w:rsidRPr="009D118A">
        <w:rPr>
          <w:rFonts w:ascii="Arial" w:hAnsi="Arial" w:cs="Arial"/>
        </w:rPr>
        <w:t xml:space="preserve">, </w:t>
      </w:r>
      <w:proofErr w:type="spellStart"/>
      <w:r w:rsidR="00CB219F" w:rsidRPr="009D118A">
        <w:rPr>
          <w:rFonts w:ascii="Arial" w:hAnsi="Arial" w:cs="Arial"/>
        </w:rPr>
        <w:t>bộ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chuột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chù</w:t>
      </w:r>
      <w:proofErr w:type="spellEnd"/>
      <w:r w:rsidR="00CB219F" w:rsidRPr="009D118A">
        <w:rPr>
          <w:rFonts w:ascii="Arial" w:hAnsi="Arial" w:cs="Arial"/>
        </w:rPr>
        <w:t xml:space="preserve">, </w:t>
      </w:r>
      <w:proofErr w:type="spellStart"/>
      <w:r w:rsidR="00CB219F" w:rsidRPr="009D118A">
        <w:rPr>
          <w:rFonts w:ascii="Arial" w:hAnsi="Arial" w:cs="Arial"/>
        </w:rPr>
        <w:t>bộ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linh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trưởng</w:t>
      </w:r>
      <w:proofErr w:type="spellEnd"/>
      <w:r w:rsidR="00CB219F" w:rsidRPr="009D118A">
        <w:rPr>
          <w:rFonts w:ascii="Arial" w:hAnsi="Arial" w:cs="Arial"/>
        </w:rPr>
        <w:t xml:space="preserve">, </w:t>
      </w:r>
      <w:proofErr w:type="spellStart"/>
      <w:r w:rsidR="00CB219F" w:rsidRPr="009D118A">
        <w:rPr>
          <w:rFonts w:ascii="Arial" w:hAnsi="Arial" w:cs="Arial"/>
        </w:rPr>
        <w:t>bộ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guốc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chẵn</w:t>
      </w:r>
      <w:proofErr w:type="spellEnd"/>
      <w:r w:rsidR="00CB219F" w:rsidRPr="009D118A">
        <w:rPr>
          <w:rFonts w:ascii="Arial" w:hAnsi="Arial" w:cs="Arial"/>
        </w:rPr>
        <w:t xml:space="preserve">, </w:t>
      </w:r>
      <w:proofErr w:type="spellStart"/>
      <w:r w:rsidR="00CB219F" w:rsidRPr="009D118A">
        <w:rPr>
          <w:rFonts w:ascii="Arial" w:hAnsi="Arial" w:cs="Arial"/>
        </w:rPr>
        <w:t>bộ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ăn</w:t>
      </w:r>
      <w:proofErr w:type="spellEnd"/>
      <w:r w:rsidR="00CB219F" w:rsidRPr="009D118A">
        <w:rPr>
          <w:rFonts w:ascii="Arial" w:hAnsi="Arial" w:cs="Arial"/>
        </w:rPr>
        <w:t xml:space="preserve"> </w:t>
      </w:r>
      <w:proofErr w:type="spellStart"/>
      <w:r w:rsidR="00CB219F" w:rsidRPr="009D118A">
        <w:rPr>
          <w:rFonts w:ascii="Arial" w:hAnsi="Arial" w:cs="Arial"/>
        </w:rPr>
        <w:t>thịt</w:t>
      </w:r>
      <w:proofErr w:type="spellEnd"/>
      <w:r w:rsidR="009D118A">
        <w:rPr>
          <w:rFonts w:ascii="Arial" w:hAnsi="Arial" w:cs="Arial"/>
        </w:rPr>
        <w:t xml:space="preserve">. </w:t>
      </w:r>
      <w:proofErr w:type="spellStart"/>
      <w:r w:rsidR="009D118A">
        <w:rPr>
          <w:rFonts w:ascii="Arial" w:hAnsi="Arial" w:cs="Arial"/>
        </w:rPr>
        <w:t>Điều</w:t>
      </w:r>
      <w:proofErr w:type="spellEnd"/>
      <w:r w:rsidR="009D118A">
        <w:rPr>
          <w:rFonts w:ascii="Arial" w:hAnsi="Arial" w:cs="Arial"/>
        </w:rPr>
        <w:t xml:space="preserve"> </w:t>
      </w:r>
      <w:proofErr w:type="spellStart"/>
      <w:r w:rsidR="009D118A">
        <w:rPr>
          <w:rFonts w:ascii="Arial" w:hAnsi="Arial" w:cs="Arial"/>
        </w:rPr>
        <w:t>này</w:t>
      </w:r>
      <w:proofErr w:type="spellEnd"/>
      <w:r w:rsidR="009D118A">
        <w:rPr>
          <w:rFonts w:ascii="Arial" w:hAnsi="Arial" w:cs="Arial"/>
        </w:rPr>
        <w:t xml:space="preserve"> </w:t>
      </w:r>
      <w:proofErr w:type="spellStart"/>
      <w:r w:rsidR="009D118A">
        <w:rPr>
          <w:rFonts w:ascii="Arial" w:hAnsi="Arial" w:cs="Arial"/>
        </w:rPr>
        <w:t>rất</w:t>
      </w:r>
      <w:proofErr w:type="spellEnd"/>
      <w:r w:rsidR="009D118A">
        <w:rPr>
          <w:rFonts w:ascii="Arial" w:hAnsi="Arial" w:cs="Arial"/>
        </w:rPr>
        <w:t xml:space="preserve"> </w:t>
      </w:r>
      <w:proofErr w:type="spellStart"/>
      <w:r w:rsidR="009D118A">
        <w:rPr>
          <w:rFonts w:ascii="Arial" w:hAnsi="Arial" w:cs="Arial"/>
        </w:rPr>
        <w:t>phù</w:t>
      </w:r>
      <w:proofErr w:type="spellEnd"/>
      <w:r w:rsidR="009D118A">
        <w:rPr>
          <w:rFonts w:ascii="Arial" w:hAnsi="Arial" w:cs="Arial"/>
        </w:rPr>
        <w:t xml:space="preserve"> </w:t>
      </w:r>
      <w:proofErr w:type="spellStart"/>
      <w:r w:rsidR="009D118A">
        <w:rPr>
          <w:rFonts w:ascii="Arial" w:hAnsi="Arial" w:cs="Arial"/>
        </w:rPr>
        <w:t>hợp</w:t>
      </w:r>
      <w:proofErr w:type="spellEnd"/>
      <w:r w:rsidR="009D118A">
        <w:rPr>
          <w:rFonts w:ascii="Arial" w:hAnsi="Arial" w:cs="Arial"/>
        </w:rPr>
        <w:t xml:space="preserve"> </w:t>
      </w:r>
      <w:proofErr w:type="spellStart"/>
      <w:r w:rsidR="009D118A">
        <w:rPr>
          <w:rFonts w:ascii="Arial" w:hAnsi="Arial" w:cs="Arial"/>
        </w:rPr>
        <w:t>với</w:t>
      </w:r>
      <w:proofErr w:type="spellEnd"/>
      <w:r w:rsidR="009D118A">
        <w:rPr>
          <w:rFonts w:ascii="Arial" w:hAnsi="Arial" w:cs="Arial"/>
        </w:rPr>
        <w:t xml:space="preserve"> </w:t>
      </w:r>
      <w:proofErr w:type="spellStart"/>
      <w:r w:rsidR="009D118A">
        <w:rPr>
          <w:rFonts w:ascii="Arial" w:hAnsi="Arial" w:cs="Arial"/>
        </w:rPr>
        <w:t>thực</w:t>
      </w:r>
      <w:proofErr w:type="spellEnd"/>
      <w:r w:rsidR="009D118A">
        <w:rPr>
          <w:rFonts w:ascii="Arial" w:hAnsi="Arial" w:cs="Arial"/>
        </w:rPr>
        <w:t xml:space="preserve"> </w:t>
      </w:r>
      <w:proofErr w:type="spellStart"/>
      <w:r w:rsidR="009D118A">
        <w:rPr>
          <w:rFonts w:ascii="Arial" w:hAnsi="Arial" w:cs="Arial"/>
        </w:rPr>
        <w:t>tiễn</w:t>
      </w:r>
      <w:proofErr w:type="spellEnd"/>
      <w:r w:rsidR="009D118A">
        <w:rPr>
          <w:rFonts w:ascii="Arial" w:hAnsi="Arial" w:cs="Arial"/>
        </w:rPr>
        <w:t xml:space="preserve">. </w:t>
      </w:r>
    </w:p>
    <w:p w:rsidR="009D118A" w:rsidRDefault="00DC0C46" w:rsidP="004E1AED">
      <w:pPr>
        <w:rPr>
          <w:rFonts w:ascii="Arial" w:hAnsi="Arial" w:cs="Arial"/>
        </w:rPr>
      </w:pPr>
      <w:hyperlink r:id="rId23" w:history="1">
        <w:r w:rsidR="009D118A" w:rsidRPr="0071731D">
          <w:rPr>
            <w:rStyle w:val="Hyperlink"/>
            <w:rFonts w:ascii="Arial" w:hAnsi="Arial" w:cs="Arial"/>
          </w:rPr>
          <w:t>https://vi.wikipedia.org/wiki/L%E1%BB%9Bp_Th%C3%BA</w:t>
        </w:r>
      </w:hyperlink>
    </w:p>
    <w:p w:rsidR="009D118A" w:rsidRDefault="009D118A" w:rsidP="006747D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chia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: </w:t>
      </w:r>
      <w:r w:rsidR="006747D9">
        <w:rPr>
          <w:rFonts w:ascii="Arial" w:hAnsi="Arial" w:cs="Arial"/>
        </w:rPr>
        <w:t xml:space="preserve">Sea-lion, </w:t>
      </w:r>
      <w:r w:rsidR="006747D9" w:rsidRPr="006747D9">
        <w:rPr>
          <w:rFonts w:ascii="Arial" w:hAnsi="Arial" w:cs="Arial"/>
        </w:rPr>
        <w:t>Fur-seal</w:t>
      </w:r>
      <w:r w:rsidR="006747D9">
        <w:rPr>
          <w:rFonts w:ascii="Arial" w:hAnsi="Arial" w:cs="Arial"/>
        </w:rPr>
        <w:t xml:space="preserve"> (</w:t>
      </w:r>
      <w:proofErr w:type="spellStart"/>
      <w:r w:rsidR="006747D9">
        <w:rPr>
          <w:rFonts w:ascii="Arial" w:hAnsi="Arial" w:cs="Arial"/>
        </w:rPr>
        <w:t>có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thể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chạy</w:t>
      </w:r>
      <w:proofErr w:type="spellEnd"/>
      <w:r w:rsidR="006747D9">
        <w:rPr>
          <w:rFonts w:ascii="Arial" w:hAnsi="Arial" w:cs="Arial"/>
        </w:rPr>
        <w:t xml:space="preserve"> code reg_animal.py </w:t>
      </w:r>
      <w:proofErr w:type="spellStart"/>
      <w:r w:rsidR="006747D9">
        <w:rPr>
          <w:rFonts w:ascii="Arial" w:hAnsi="Arial" w:cs="Arial"/>
        </w:rPr>
        <w:t>để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xem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kết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quả</w:t>
      </w:r>
      <w:proofErr w:type="spellEnd"/>
      <w:r w:rsidR="006747D9">
        <w:rPr>
          <w:rFonts w:ascii="Arial" w:hAnsi="Arial" w:cs="Arial"/>
        </w:rPr>
        <w:t xml:space="preserve">, ý </w:t>
      </w:r>
      <w:proofErr w:type="spellStart"/>
      <w:r w:rsidR="006747D9">
        <w:rPr>
          <w:rFonts w:ascii="Arial" w:hAnsi="Arial" w:cs="Arial"/>
        </w:rPr>
        <w:t>tưởng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là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chạy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phân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cụm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nhiều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lần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và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đếm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số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liên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kết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giữa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các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động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vật</w:t>
      </w:r>
      <w:proofErr w:type="spellEnd"/>
      <w:r w:rsidR="006747D9">
        <w:rPr>
          <w:rFonts w:ascii="Arial" w:hAnsi="Arial" w:cs="Arial"/>
        </w:rPr>
        <w:t xml:space="preserve">, </w:t>
      </w:r>
      <w:proofErr w:type="spellStart"/>
      <w:r w:rsidR="006747D9">
        <w:rPr>
          <w:rFonts w:ascii="Arial" w:hAnsi="Arial" w:cs="Arial"/>
        </w:rPr>
        <w:t>các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động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vật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có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liên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kết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yếu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với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một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số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động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vật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thì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có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nghĩa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nó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dễ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bị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phâm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cụm</w:t>
      </w:r>
      <w:proofErr w:type="spellEnd"/>
      <w:r w:rsidR="006747D9">
        <w:rPr>
          <w:rFonts w:ascii="Arial" w:hAnsi="Arial" w:cs="Arial"/>
        </w:rPr>
        <w:t xml:space="preserve"> </w:t>
      </w:r>
      <w:proofErr w:type="spellStart"/>
      <w:r w:rsidR="006747D9">
        <w:rPr>
          <w:rFonts w:ascii="Arial" w:hAnsi="Arial" w:cs="Arial"/>
        </w:rPr>
        <w:t>sai</w:t>
      </w:r>
      <w:proofErr w:type="spellEnd"/>
      <w:r w:rsidR="006747D9">
        <w:rPr>
          <w:rFonts w:ascii="Arial" w:hAnsi="Arial" w:cs="Arial"/>
        </w:rPr>
        <w:t>)</w:t>
      </w:r>
    </w:p>
    <w:p w:rsidR="009D118A" w:rsidRPr="009D118A" w:rsidRDefault="009D118A" w:rsidP="004E1AE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kmean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centroid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khởi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ban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đồng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động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>.</w:t>
      </w:r>
    </w:p>
    <w:p w:rsidR="00AA007B" w:rsidRDefault="00AA007B" w:rsidP="00FF267A">
      <w:pPr>
        <w:rPr>
          <w:rFonts w:ascii="Arial" w:hAnsi="Arial" w:cs="Arial"/>
        </w:rPr>
      </w:pPr>
    </w:p>
    <w:p w:rsidR="0071731D" w:rsidRDefault="0071731D" w:rsidP="00FF267A">
      <w:pPr>
        <w:rPr>
          <w:rFonts w:ascii="Arial" w:hAnsi="Arial" w:cs="Arial"/>
        </w:rPr>
      </w:pPr>
    </w:p>
    <w:p w:rsidR="0071731D" w:rsidRDefault="0071731D" w:rsidP="0071731D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HƯỚNG DẪN CÁCH CHẠY </w:t>
      </w:r>
    </w:p>
    <w:p w:rsidR="0071731D" w:rsidRDefault="0071731D" w:rsidP="0071731D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>CHƯƠNG TRÌNH</w:t>
      </w:r>
    </w:p>
    <w:p w:rsidR="0071731D" w:rsidRDefault="0071731D" w:rsidP="0071731D">
      <w:pPr>
        <w:pStyle w:val="Title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Chương trình đánh giá chất lượng gom cụm:</w:t>
      </w:r>
    </w:p>
    <w:p w:rsidR="0071731D" w:rsidRDefault="0071731D" w:rsidP="0071731D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r w:rsidRPr="0071731D">
        <w:rPr>
          <w:rFonts w:ascii="Arial" w:hAnsi="Arial" w:cs="Arial"/>
          <w:b/>
        </w:rPr>
        <w:t>internal_evaluation.py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cụm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r w:rsidRPr="0071731D">
        <w:rPr>
          <w:rFonts w:ascii="Arial" w:hAnsi="Arial" w:cs="Arial"/>
          <w:b/>
        </w:rPr>
        <w:t>Davies-</w:t>
      </w:r>
      <w:proofErr w:type="spellStart"/>
      <w:r w:rsidRPr="0071731D">
        <w:rPr>
          <w:rFonts w:ascii="Arial" w:hAnsi="Arial" w:cs="Arial"/>
          <w:b/>
        </w:rPr>
        <w:t>Bouldin</w:t>
      </w:r>
      <w:proofErr w:type="spellEnd"/>
      <w:r w:rsidRPr="0071731D">
        <w:rPr>
          <w:rFonts w:ascii="Arial" w:hAnsi="Arial" w:cs="Arial"/>
          <w:b/>
        </w:rPr>
        <w:t xml:space="preserve"> index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đánh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giá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71731D" w:rsidRDefault="0071731D" w:rsidP="0071731D">
      <w:pPr>
        <w:pStyle w:val="ListParagraph"/>
        <w:ind w:left="1440"/>
        <w:jc w:val="center"/>
        <w:rPr>
          <w:rFonts w:ascii="Arial" w:hAnsi="Arial" w:cs="Arial"/>
          <w:b/>
        </w:rPr>
      </w:pPr>
      <w:proofErr w:type="gramStart"/>
      <w:r w:rsidRPr="00CB11D3">
        <w:rPr>
          <w:rFonts w:ascii="Arial" w:hAnsi="Arial" w:cs="Arial"/>
          <w:b/>
        </w:rPr>
        <w:t>python</w:t>
      </w:r>
      <w:proofErr w:type="gramEnd"/>
      <w:r w:rsidRPr="00CB11D3">
        <w:rPr>
          <w:rFonts w:ascii="Arial" w:hAnsi="Arial" w:cs="Arial"/>
          <w:b/>
        </w:rPr>
        <w:t xml:space="preserve"> internal_evaluation.py &lt;input&gt; &lt;X&gt; &lt;Y&gt;</w:t>
      </w:r>
    </w:p>
    <w:p w:rsidR="0071731D" w:rsidRPr="0071731D" w:rsidRDefault="0071731D" w:rsidP="0071731D">
      <w:pPr>
        <w:pStyle w:val="ListParagraph"/>
        <w:numPr>
          <w:ilvl w:val="0"/>
          <w:numId w:val="33"/>
        </w:numPr>
        <w:rPr>
          <w:rFonts w:ascii="Arial" w:hAnsi="Arial" w:cs="Arial"/>
          <w:b/>
        </w:rPr>
      </w:pPr>
      <w:proofErr w:type="spellStart"/>
      <w:r w:rsidRPr="0071731D">
        <w:rPr>
          <w:rFonts w:ascii="Arial" w:hAnsi="Arial" w:cs="Arial"/>
          <w:b/>
        </w:rPr>
        <w:t>Trong</w:t>
      </w:r>
      <w:proofErr w:type="spellEnd"/>
      <w:r w:rsidRPr="0071731D">
        <w:rPr>
          <w:rFonts w:ascii="Arial" w:hAnsi="Arial" w:cs="Arial"/>
          <w:b/>
        </w:rPr>
        <w:t xml:space="preserve"> </w:t>
      </w:r>
      <w:proofErr w:type="spellStart"/>
      <w:r w:rsidRPr="0071731D">
        <w:rPr>
          <w:rFonts w:ascii="Arial" w:hAnsi="Arial" w:cs="Arial"/>
          <w:b/>
        </w:rPr>
        <w:t>đó</w:t>
      </w:r>
      <w:proofErr w:type="spellEnd"/>
      <w:r w:rsidRPr="0071731D">
        <w:rPr>
          <w:rFonts w:ascii="Arial" w:hAnsi="Arial" w:cs="Arial"/>
          <w:b/>
        </w:rPr>
        <w:t>:</w:t>
      </w:r>
    </w:p>
    <w:p w:rsidR="0071731D" w:rsidRPr="00CB11D3" w:rsidRDefault="0071731D" w:rsidP="0071731D">
      <w:pPr>
        <w:pStyle w:val="ListParagraph"/>
        <w:numPr>
          <w:ilvl w:val="1"/>
          <w:numId w:val="33"/>
        </w:numPr>
        <w:rPr>
          <w:rFonts w:ascii="Arial" w:hAnsi="Arial" w:cs="Arial"/>
          <w:b/>
        </w:rPr>
      </w:pPr>
      <w:r w:rsidRPr="00CB11D3">
        <w:rPr>
          <w:rFonts w:ascii="Arial" w:hAnsi="Arial" w:cs="Arial"/>
          <w:b/>
        </w:rPr>
        <w:t>input: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.csv, </w:t>
      </w:r>
      <w:proofErr w:type="spellStart"/>
      <w:r>
        <w:rPr>
          <w:rFonts w:ascii="Arial" w:hAnsi="Arial" w:cs="Arial"/>
        </w:rPr>
        <w:t>cấu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tin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1.1</w:t>
      </w:r>
    </w:p>
    <w:p w:rsidR="0071731D" w:rsidRPr="0071731D" w:rsidRDefault="0071731D" w:rsidP="0071731D">
      <w:pPr>
        <w:pStyle w:val="ListParagraph"/>
        <w:numPr>
          <w:ilvl w:val="1"/>
          <w:numId w:val="33"/>
        </w:numPr>
        <w:rPr>
          <w:rFonts w:ascii="Arial" w:hAnsi="Arial" w:cs="Arial"/>
          <w:b/>
        </w:rPr>
      </w:pPr>
      <w:r w:rsidRPr="0071731D">
        <w:rPr>
          <w:rFonts w:ascii="Arial" w:hAnsi="Arial" w:cs="Arial"/>
          <w:b/>
        </w:rPr>
        <w:lastRenderedPageBreak/>
        <w:t xml:space="preserve">x, y: </w:t>
      </w:r>
      <w:proofErr w:type="spellStart"/>
      <w:r w:rsidRPr="0071731D">
        <w:rPr>
          <w:rFonts w:ascii="Arial" w:hAnsi="Arial" w:cs="Arial"/>
        </w:rPr>
        <w:t>Chỉ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mục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của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thuộc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tính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trục</w:t>
      </w:r>
      <w:proofErr w:type="spellEnd"/>
      <w:r w:rsidRPr="0071731D">
        <w:rPr>
          <w:rFonts w:ascii="Arial" w:hAnsi="Arial" w:cs="Arial"/>
        </w:rPr>
        <w:t xml:space="preserve"> x </w:t>
      </w:r>
      <w:proofErr w:type="spellStart"/>
      <w:r w:rsidRPr="0071731D">
        <w:rPr>
          <w:rFonts w:ascii="Arial" w:hAnsi="Arial" w:cs="Arial"/>
        </w:rPr>
        <w:t>và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trục</w:t>
      </w:r>
      <w:proofErr w:type="spellEnd"/>
      <w:r w:rsidRPr="0071731D">
        <w:rPr>
          <w:rFonts w:ascii="Arial" w:hAnsi="Arial" w:cs="Arial"/>
        </w:rPr>
        <w:t xml:space="preserve"> y (</w:t>
      </w:r>
      <w:proofErr w:type="spellStart"/>
      <w:r w:rsidRPr="0071731D">
        <w:rPr>
          <w:rFonts w:ascii="Arial" w:hAnsi="Arial" w:cs="Arial"/>
        </w:rPr>
        <w:t>tính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từ</w:t>
      </w:r>
      <w:proofErr w:type="spellEnd"/>
      <w:r w:rsidRPr="0071731D">
        <w:rPr>
          <w:rFonts w:ascii="Arial" w:hAnsi="Arial" w:cs="Arial"/>
        </w:rPr>
        <w:t xml:space="preserve"> 0 </w:t>
      </w:r>
      <w:proofErr w:type="spellStart"/>
      <w:r w:rsidRPr="0071731D">
        <w:rPr>
          <w:rFonts w:ascii="Arial" w:hAnsi="Arial" w:cs="Arial"/>
        </w:rPr>
        <w:t>đến</w:t>
      </w:r>
      <w:proofErr w:type="spellEnd"/>
      <w:r w:rsidRPr="0071731D">
        <w:rPr>
          <w:rFonts w:ascii="Arial" w:hAnsi="Arial" w:cs="Arial"/>
        </w:rPr>
        <w:t xml:space="preserve"> n – 1, </w:t>
      </w:r>
      <w:proofErr w:type="spellStart"/>
      <w:r w:rsidRPr="0071731D">
        <w:rPr>
          <w:rFonts w:ascii="Arial" w:hAnsi="Arial" w:cs="Arial"/>
        </w:rPr>
        <w:t>với</w:t>
      </w:r>
      <w:proofErr w:type="spellEnd"/>
      <w:r w:rsidRPr="0071731D">
        <w:rPr>
          <w:rFonts w:ascii="Arial" w:hAnsi="Arial" w:cs="Arial"/>
        </w:rPr>
        <w:t xml:space="preserve"> n </w:t>
      </w:r>
      <w:proofErr w:type="spellStart"/>
      <w:r w:rsidRPr="0071731D">
        <w:rPr>
          <w:rFonts w:ascii="Arial" w:hAnsi="Arial" w:cs="Arial"/>
        </w:rPr>
        <w:t>là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số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lượng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thuộc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tính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của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dữ</w:t>
      </w:r>
      <w:proofErr w:type="spellEnd"/>
      <w:r w:rsidRPr="0071731D">
        <w:rPr>
          <w:rFonts w:ascii="Arial" w:hAnsi="Arial" w:cs="Arial"/>
        </w:rPr>
        <w:t xml:space="preserve"> </w:t>
      </w:r>
      <w:proofErr w:type="spellStart"/>
      <w:r w:rsidRPr="0071731D">
        <w:rPr>
          <w:rFonts w:ascii="Arial" w:hAnsi="Arial" w:cs="Arial"/>
        </w:rPr>
        <w:t>liệu</w:t>
      </w:r>
      <w:proofErr w:type="spellEnd"/>
      <w:r w:rsidRPr="0071731D">
        <w:rPr>
          <w:rFonts w:ascii="Arial" w:hAnsi="Arial" w:cs="Arial"/>
        </w:rPr>
        <w:t>)</w:t>
      </w:r>
    </w:p>
    <w:p w:rsidR="0071731D" w:rsidRPr="0071731D" w:rsidRDefault="0071731D" w:rsidP="0071731D">
      <w:pPr>
        <w:pStyle w:val="ListParagraph"/>
        <w:ind w:left="2160"/>
        <w:rPr>
          <w:rFonts w:ascii="Arial" w:hAnsi="Arial" w:cs="Arial"/>
          <w:b/>
        </w:rPr>
      </w:pPr>
    </w:p>
    <w:p w:rsidR="0071731D" w:rsidRDefault="0071731D" w:rsidP="0071731D">
      <w:pPr>
        <w:pStyle w:val="Title"/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Chương trình tìm động vật bị phân loại sai:</w:t>
      </w:r>
    </w:p>
    <w:p w:rsidR="0071731D" w:rsidRDefault="0071731D" w:rsidP="0071731D">
      <w:pPr>
        <w:pStyle w:val="ListParagraph"/>
        <w:numPr>
          <w:ilvl w:val="0"/>
          <w:numId w:val="36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bookmarkStart w:id="0" w:name="_GoBack"/>
      <w:bookmarkEnd w:id="0"/>
    </w:p>
    <w:p w:rsidR="0071731D" w:rsidRPr="002D244F" w:rsidRDefault="002D244F" w:rsidP="00FE2869">
      <w:pPr>
        <w:pStyle w:val="ListParagraph"/>
        <w:ind w:left="3240" w:firstLine="360"/>
        <w:rPr>
          <w:b/>
        </w:rPr>
      </w:pPr>
      <w:proofErr w:type="gramStart"/>
      <w:r>
        <w:rPr>
          <w:b/>
        </w:rPr>
        <w:t>python</w:t>
      </w:r>
      <w:proofErr w:type="gramEnd"/>
      <w:r>
        <w:rPr>
          <w:b/>
        </w:rPr>
        <w:t xml:space="preserve"> reg_animal.py</w:t>
      </w:r>
    </w:p>
    <w:p w:rsidR="0071731D" w:rsidRDefault="0071731D" w:rsidP="0071731D"/>
    <w:sectPr w:rsidR="0071731D" w:rsidSect="000A29C9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C46" w:rsidRDefault="00DC0C46">
      <w:pPr>
        <w:spacing w:after="0" w:line="240" w:lineRule="auto"/>
      </w:pPr>
      <w:r>
        <w:separator/>
      </w:r>
    </w:p>
  </w:endnote>
  <w:endnote w:type="continuationSeparator" w:id="0">
    <w:p w:rsidR="00DC0C46" w:rsidRDefault="00DC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86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C46" w:rsidRDefault="00DC0C46">
      <w:pPr>
        <w:spacing w:after="0" w:line="240" w:lineRule="auto"/>
      </w:pPr>
      <w:r>
        <w:separator/>
      </w:r>
    </w:p>
  </w:footnote>
  <w:footnote w:type="continuationSeparator" w:id="0">
    <w:p w:rsidR="00DC0C46" w:rsidRDefault="00DC0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836815"/>
    <w:multiLevelType w:val="hybridMultilevel"/>
    <w:tmpl w:val="7D5E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897A21"/>
    <w:multiLevelType w:val="hybridMultilevel"/>
    <w:tmpl w:val="37D44384"/>
    <w:lvl w:ilvl="0" w:tplc="95B2676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40075"/>
    <w:multiLevelType w:val="hybridMultilevel"/>
    <w:tmpl w:val="481E13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DC70E85"/>
    <w:multiLevelType w:val="hybridMultilevel"/>
    <w:tmpl w:val="8DC6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6C6760B"/>
    <w:multiLevelType w:val="hybridMultilevel"/>
    <w:tmpl w:val="8B1EA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26274"/>
    <w:multiLevelType w:val="hybridMultilevel"/>
    <w:tmpl w:val="105A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B5E37"/>
    <w:multiLevelType w:val="hybridMultilevel"/>
    <w:tmpl w:val="E2DE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25C64"/>
    <w:multiLevelType w:val="hybridMultilevel"/>
    <w:tmpl w:val="4F82A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DA671F"/>
    <w:multiLevelType w:val="hybridMultilevel"/>
    <w:tmpl w:val="D3586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A4F6A"/>
    <w:multiLevelType w:val="hybridMultilevel"/>
    <w:tmpl w:val="9B9C2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7474ED"/>
    <w:multiLevelType w:val="hybridMultilevel"/>
    <w:tmpl w:val="DDE0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422BC9"/>
    <w:multiLevelType w:val="hybridMultilevel"/>
    <w:tmpl w:val="788C0512"/>
    <w:lvl w:ilvl="0" w:tplc="95B2676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6278B"/>
    <w:multiLevelType w:val="hybridMultilevel"/>
    <w:tmpl w:val="2FBA6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1D3519"/>
    <w:multiLevelType w:val="hybridMultilevel"/>
    <w:tmpl w:val="57802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3190B87"/>
    <w:multiLevelType w:val="hybridMultilevel"/>
    <w:tmpl w:val="F1FE67B2"/>
    <w:lvl w:ilvl="0" w:tplc="95B2676E">
      <w:start w:val="2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EE103A"/>
    <w:multiLevelType w:val="hybridMultilevel"/>
    <w:tmpl w:val="5940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C3A81"/>
    <w:multiLevelType w:val="hybridMultilevel"/>
    <w:tmpl w:val="5CF6C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859479F"/>
    <w:multiLevelType w:val="hybridMultilevel"/>
    <w:tmpl w:val="E3A4A6CC"/>
    <w:lvl w:ilvl="0" w:tplc="6FD816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15"/>
  </w:num>
  <w:num w:numId="5">
    <w:abstractNumId w:val="32"/>
  </w:num>
  <w:num w:numId="6">
    <w:abstractNumId w:val="34"/>
  </w:num>
  <w:num w:numId="7">
    <w:abstractNumId w:val="31"/>
  </w:num>
  <w:num w:numId="8">
    <w:abstractNumId w:val="35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33"/>
  </w:num>
  <w:num w:numId="21">
    <w:abstractNumId w:val="10"/>
  </w:num>
  <w:num w:numId="22">
    <w:abstractNumId w:val="25"/>
  </w:num>
  <w:num w:numId="23">
    <w:abstractNumId w:val="20"/>
  </w:num>
  <w:num w:numId="24">
    <w:abstractNumId w:val="19"/>
  </w:num>
  <w:num w:numId="25">
    <w:abstractNumId w:val="12"/>
  </w:num>
  <w:num w:numId="26">
    <w:abstractNumId w:val="24"/>
  </w:num>
  <w:num w:numId="27">
    <w:abstractNumId w:val="28"/>
  </w:num>
  <w:num w:numId="28">
    <w:abstractNumId w:val="29"/>
  </w:num>
  <w:num w:numId="29">
    <w:abstractNumId w:val="11"/>
  </w:num>
  <w:num w:numId="30">
    <w:abstractNumId w:val="18"/>
  </w:num>
  <w:num w:numId="31">
    <w:abstractNumId w:val="23"/>
  </w:num>
  <w:num w:numId="32">
    <w:abstractNumId w:val="16"/>
  </w:num>
  <w:num w:numId="33">
    <w:abstractNumId w:val="26"/>
  </w:num>
  <w:num w:numId="34">
    <w:abstractNumId w:val="30"/>
  </w:num>
  <w:num w:numId="35">
    <w:abstractNumId w:val="13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C9"/>
    <w:rsid w:val="0009530A"/>
    <w:rsid w:val="000A29C9"/>
    <w:rsid w:val="000F6D0C"/>
    <w:rsid w:val="00187B7F"/>
    <w:rsid w:val="00194504"/>
    <w:rsid w:val="00194DF6"/>
    <w:rsid w:val="002D244F"/>
    <w:rsid w:val="00355B67"/>
    <w:rsid w:val="003744C9"/>
    <w:rsid w:val="004E1AED"/>
    <w:rsid w:val="00547628"/>
    <w:rsid w:val="005804B6"/>
    <w:rsid w:val="005C12A5"/>
    <w:rsid w:val="006747D9"/>
    <w:rsid w:val="00692D82"/>
    <w:rsid w:val="0071731D"/>
    <w:rsid w:val="007962E3"/>
    <w:rsid w:val="008311B4"/>
    <w:rsid w:val="008E2349"/>
    <w:rsid w:val="00945CB9"/>
    <w:rsid w:val="009628D1"/>
    <w:rsid w:val="009D118A"/>
    <w:rsid w:val="00A1310C"/>
    <w:rsid w:val="00A3282D"/>
    <w:rsid w:val="00A65EE6"/>
    <w:rsid w:val="00AA007B"/>
    <w:rsid w:val="00B057B7"/>
    <w:rsid w:val="00B178F2"/>
    <w:rsid w:val="00B5710C"/>
    <w:rsid w:val="00BA4A43"/>
    <w:rsid w:val="00CB11D3"/>
    <w:rsid w:val="00CB219F"/>
    <w:rsid w:val="00D2412A"/>
    <w:rsid w:val="00D27B15"/>
    <w:rsid w:val="00D47A97"/>
    <w:rsid w:val="00D703E7"/>
    <w:rsid w:val="00DC0C46"/>
    <w:rsid w:val="00E24807"/>
    <w:rsid w:val="00E7270E"/>
    <w:rsid w:val="00FD28AC"/>
    <w:rsid w:val="00FE2869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873FC-D4AE-4DBE-8CC5-6E483D23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D27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21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731D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vi.wikipedia.org/wiki/L%E1%BB%9Bp_Th%C3%BA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oBui\AppData\Roaming\Microsoft\&#1064;&#1072;&#1073;&#1083;&#1086;&#1085;&#1099;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CA578B6-297E-4569-A09F-14D3620CB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474</TotalTime>
  <Pages>11</Pages>
  <Words>841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BaoBui</dc:creator>
  <cp:lastModifiedBy>BaoBui</cp:lastModifiedBy>
  <cp:revision>9</cp:revision>
  <cp:lastPrinted>2017-01-08T09:11:00Z</cp:lastPrinted>
  <dcterms:created xsi:type="dcterms:W3CDTF">2016-12-30T13:24:00Z</dcterms:created>
  <dcterms:modified xsi:type="dcterms:W3CDTF">2017-01-08T09:15:00Z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